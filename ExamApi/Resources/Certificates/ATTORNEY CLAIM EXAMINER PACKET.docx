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5CD45" w14:textId="77777777">
      <w:pPr>
        <w:pStyle w:val="Header"/>
        <w:contextualSpacing/>
        <w:rPr>
          <w:rFonts w:ascii="Footlight MT Light" w:cs="Arial" w:hAnsi="Footlight MT Light"/>
          <w:b/>
          <w:bCs/>
          <w:color w:val="333333"/>
          <w:sz w:val="51"/>
          <w:szCs w:val="51"/>
        </w:rPr>
      </w:pPr>
      <w:r>
        <w:rPr>
          <w:rFonts w:ascii="Footlight MT Light" w:cs="Arial" w:hAnsi="Footlight MT Light"/>
          <w:b/>
          <w:bCs/>
          <w:color w:val="333333"/>
          <w:sz w:val="51"/>
          <w:szCs w:val="51"/>
        </w:rPr>
        <w:t>Yuri Falkinstein, M.D., FAAOS</w:t>
      </w:r>
    </w:p>
    <w:p w14:paraId="3990BF7C" w14:textId="77777777">
      <w:pPr>
        <w:pStyle w:val="Header"/>
        <w:contextualSpacing/>
        <w:rPr>
          <w:sz w:val="18"/>
          <w:szCs w:val="18"/>
        </w:rPr>
      </w:pPr>
      <w:r>
        <w:rPr>
          <w:rFonts w:ascii="Footlight MT Light" w:cs="Arial" w:hAnsi="Footlight MT Light"/>
          <w:b/>
          <w:bCs/>
          <w:color w:val="333333"/>
          <w:sz w:val="18"/>
          <w:szCs w:val="18"/>
        </w:rPr>
        <w:t>FELLOW, AMERICAN ACADEMY OF ORTHOPAEDIC SURGEONS</w:t>
      </w:r>
    </w:p>
    <w:p w14:paraId="010ED5B6" w14:textId="77777777">
      <w:pPr>
        <w:spacing w:line="252" w:lineRule="auto"/>
        <w:contextualSpacing/>
        <w:rPr>
          <w:rFonts w:ascii="Calibri" w:cs="Calibri" w:hAnsi="Calibri"/>
          <w:lang w:val="en"/>
        </w:rPr>
      </w:pPr>
    </w:p>
    <w:p w14:paraId="31295C8B" w14:textId="77777777">
      <w:pPr>
        <w:ind w:right="90"/>
        <w:contextualSpacing/>
        <w:rPr>
          <w:rFonts w:cs="Calibri"/>
        </w:rPr>
      </w:pPr>
      <w:r>
        <w:rPr>
          <w:rFonts w:ascii="Calibri" w:cs="Calibri" w:hAnsi="Calibri"/>
          <w:lang w:val="en"/>
        </w:rPr>
        <w:t>05/22/2023</w:t>
      </w:r>
    </w:p>
    <w:p w14:paraId="1AD00788" w14:textId="77777777">
      <w:pPr>
        <w:ind w:right="90"/>
        <w:contextualSpacing/>
        <w:rPr>
          <w:rFonts w:ascii="Arial" w:cs="Arial" w:hAnsi="Arial"/>
          <w:color w:val="000000"/>
          <w:sz w:val="20"/>
          <w:szCs w:val="20"/>
          <w:lang w:val="en"/>
        </w:rPr>
      </w:pPr>
      <w:r>
        <w:rPr>
          <w:rFonts w:cs="Calibri"/>
        </w:rPr>
        <w:t xml:space="preserve">Applicant Attorney : </w:t>
      </w:r>
      <w:r>
        <w:rPr>
          <w:rFonts w:ascii="Calibri" w:cs="Calibri" w:hAnsi="Calibri"/>
          <w:lang w:val="en"/>
        </w:rPr>
        <w:t>PATEL ABHISHEK </w:t>
      </w:r>
      <w:r>
        <w:rPr>
          <w:rFonts w:cs="Calibri"/>
          <w:highlight w:val="yellow"/>
        </w:rPr>
        <w:t xml:space="preserve">        </w:t>
      </w:r>
      <w:r>
        <w:rPr>
          <w:rFonts w:cs="Calibri"/>
          <w:highlight w:val="yellow"/>
        </w:rPr>
        <w:br/>
      </w:r>
      <w:r>
        <w:rPr>
          <w:rFonts w:cs="Calibri"/>
        </w:rPr>
        <w:t xml:space="preserve">Defense Attorney: </w:t>
      </w:r>
      <w:r>
        <w:rPr>
          <w:rFonts w:ascii="Calibri" w:cs="Calibri" w:hAnsi="Calibri"/>
          <w:lang w:val="en"/>
        </w:rPr>
        <w:t>TEST</w:t>
      </w:r>
      <w:r>
        <w:rPr>
          <w:rFonts w:ascii="Calibri" w:cs="Calibri" w:hAnsi="Calibri"/>
          <w:lang w:val="en"/>
        </w:rPr>
        <w:br/>
      </w:r>
      <w:r>
        <w:rPr>
          <w:rFonts w:cs="Calibri"/>
        </w:rPr>
        <w:t xml:space="preserve">Adjustor Name : </w:t>
      </w:r>
      <w:r>
        <w:rPr>
          <w:rFonts w:ascii="Calibri" w:cs="Calibri" w:hAnsi="Calibri"/>
          <w:lang w:val="en"/>
        </w:rPr>
        <w:t> </w:t>
      </w:r>
      <w:r>
        <w:rPr>
          <w:rFonts w:cs="Calibri"/>
          <w:highlight w:val="yellow"/>
        </w:rPr>
        <w:t xml:space="preserve">  </w:t>
      </w:r>
      <w:r>
        <w:rPr>
          <w:rFonts w:cs="Calibri"/>
          <w:highlight w:val="yellow"/>
        </w:rPr>
        <w:br/>
      </w:r>
      <w:r>
        <w:rPr>
          <w:rFonts w:cs="Arial"/>
          <w:color w:val="333333"/>
          <w:highlight w:val="yellow"/>
          <w:lang w:val="en"/>
        </w:rPr>
        <w:br/>
      </w:r>
      <w:r>
        <w:rPr>
          <w:rFonts w:cs="Arial"/>
          <w:color w:val="333333"/>
          <w:lang w:val="en"/>
        </w:rPr>
        <w:t>Re: Applicant: PATEL ABI</w:t>
      </w:r>
      <w:r>
        <w:rPr>
          <w:rFonts w:cs="Arial"/>
          <w:color w:val="333333"/>
          <w:highlight w:val="yellow"/>
          <w:lang w:val="en"/>
        </w:rPr>
        <w:t xml:space="preserve"> </w:t>
      </w:r>
      <w:r>
        <w:rPr>
          <w:rFonts w:cs="Arial"/>
          <w:color w:val="333333"/>
          <w:highlight w:val="yellow"/>
          <w:lang w:val="en"/>
        </w:rPr>
        <w:br/>
      </w:r>
      <w:r>
        <w:rPr>
          <w:rFonts w:cs="Arial"/>
          <w:color w:val="333333"/>
          <w:lang w:val="en"/>
        </w:rPr>
        <w:t xml:space="preserve">Employer: </w:t>
      </w:r>
      <w:r>
        <w:rPr>
          <w:rFonts w:ascii="Calibri" w:cs="Calibri" w:hAnsi="Calibri"/>
          <w:lang w:val="en"/>
        </w:rPr>
        <w:t>TEST</w:t>
      </w:r>
      <w:r>
        <w:rPr>
          <w:rFonts w:cs="Arial"/>
          <w:color w:val="333333"/>
          <w:highlight w:val="yellow"/>
          <w:lang w:val="en"/>
        </w:rPr>
        <w:t xml:space="preserve"> </w:t>
      </w:r>
      <w:r>
        <w:rPr>
          <w:rFonts w:cs="Arial"/>
          <w:color w:val="333333"/>
          <w:highlight w:val="yellow"/>
          <w:lang w:val="en"/>
        </w:rPr>
        <w:br/>
      </w:r>
      <w:r>
        <w:rPr>
          <w:rFonts w:cs="Arial"/>
          <w:color w:val="333333"/>
          <w:lang w:val="en"/>
        </w:rPr>
        <w:t xml:space="preserve">DOI: </w:t>
      </w:r>
      <w:r>
        <w:rPr>
          <w:rFonts w:ascii="Calibri" w:cs="Calibri" w:hAnsi="Calibri"/>
          <w:lang w:val="en"/>
        </w:rPr>
        <w:t>03/05/2000 </w:t>
      </w:r>
      <w:r>
        <w:rPr>
          <w:rFonts w:cs="Arial"/>
          <w:color w:val="333333"/>
          <w:highlight w:val="yellow"/>
          <w:lang w:val="en"/>
        </w:rPr>
        <w:t xml:space="preserve">  </w:t>
      </w:r>
      <w:r>
        <w:rPr>
          <w:rFonts w:cs="Arial"/>
          <w:color w:val="333333"/>
          <w:highlight w:val="yellow"/>
          <w:lang w:val="en"/>
        </w:rPr>
        <w:br/>
      </w:r>
      <w:r>
        <w:rPr>
          <w:rFonts w:cs="Arial"/>
          <w:color w:val="333333"/>
          <w:lang w:val="en"/>
        </w:rPr>
        <w:t xml:space="preserve">Claim: </w:t>
      </w:r>
      <w:r>
        <w:rPr>
          <w:rFonts w:ascii="Calibri" w:cs="Calibri" w:hAnsi="Calibri"/>
          <w:lang w:val="en"/>
        </w:rPr>
        <w:t>45345 </w:t>
      </w:r>
      <w:r>
        <w:rPr>
          <w:rFonts w:ascii="Arial" w:cs="Arial" w:hAnsi="Arial"/>
          <w:color w:val="333333"/>
          <w:sz w:val="20"/>
          <w:szCs w:val="20"/>
          <w:lang w:val="en"/>
        </w:rPr>
        <w:br/>
      </w:r>
      <w:r>
        <w:rPr>
          <w:rFonts w:ascii="Arial" w:cs="Arial" w:hAnsi="Arial"/>
          <w:color w:val="333333"/>
          <w:sz w:val="20"/>
          <w:szCs w:val="20"/>
          <w:lang w:val="en"/>
        </w:rPr>
        <w:br/>
      </w:r>
      <w:r>
        <w:rPr>
          <w:rFonts w:ascii="Arial" w:cs="Arial" w:hAnsi="Arial"/>
          <w:color w:val="000000"/>
          <w:sz w:val="20"/>
          <w:szCs w:val="20"/>
          <w:lang w:val="en"/>
        </w:rPr>
        <w:t xml:space="preserve">Please be advised that </w:t>
      </w:r>
      <w:r>
        <w:rPr>
          <w:rFonts w:cs="Arial"/>
          <w:color w:val="333333"/>
          <w:lang w:val="en"/>
        </w:rPr>
        <w:t xml:space="preserve">PATEL ABI </w:t>
      </w:r>
      <w:r>
        <w:rPr>
          <w:rFonts w:ascii="Arial" w:cs="Arial" w:hAnsi="Arial"/>
          <w:color w:val="000000"/>
          <w:sz w:val="20"/>
          <w:szCs w:val="20"/>
          <w:lang w:val="en"/>
        </w:rPr>
        <w:t xml:space="preserve"> has been scheduled with Yuri Falkinstein, M.D. on </w:t>
      </w:r>
      <w:r>
        <w:rPr>
          <w:rFonts w:ascii="Arial" w:cs="Arial" w:hAnsi="Arial"/>
          <w:color w:val="000000"/>
          <w:sz w:val="20"/>
          <w:szCs w:val="20"/>
          <w:u w:val="single"/>
          <w:lang w:val="en"/>
        </w:rPr>
        <w:t xml:space="preserve"> 05/29/2023 </w:t>
      </w:r>
      <w:r>
        <w:rPr>
          <w:rFonts w:ascii="Arial" w:cs="Arial" w:hAnsi="Arial"/>
          <w:color w:val="000000"/>
          <w:sz w:val="20"/>
          <w:szCs w:val="20"/>
          <w:lang w:val="en"/>
        </w:rPr>
        <w:t xml:space="preserve"> at </w:t>
      </w:r>
      <w:r>
        <w:rPr>
          <w:rFonts w:ascii="Arial" w:cs="Arial" w:hAnsi="Arial"/>
          <w:color w:val="000000"/>
          <w:sz w:val="20"/>
          <w:szCs w:val="20"/>
          <w:u w:val="single"/>
          <w:lang w:val="en"/>
        </w:rPr>
        <w:t>09:45 AM</w:t>
      </w:r>
      <w:r>
        <w:rPr>
          <w:rFonts w:ascii="Arial" w:cs="Arial" w:hAnsi="Arial"/>
          <w:color w:val="000000"/>
          <w:sz w:val="20"/>
          <w:szCs w:val="20"/>
          <w:lang w:val="en"/>
        </w:rPr>
        <w:t>. The appointment will be held at:</w:t>
      </w:r>
    </w:p>
    <w:p w14:paraId="39BDB2E1" w14:textId="77777777">
      <w:pPr>
        <w:ind w:right="90"/>
        <w:contextualSpacing/>
        <w:rPr>
          <w:rFonts w:ascii="Arial" w:cs="Arial" w:hAnsi="Arial"/>
          <w:color w:val="000000"/>
          <w:sz w:val="20"/>
          <w:szCs w:val="20"/>
          <w:lang w:val="en"/>
        </w:rPr>
      </w:pPr>
    </w:p>
    <w:p w14:paraId="3D8421FD" w14:textId="77777777">
      <w:pPr>
        <w:ind w:right="90"/>
        <w:contextualSpacing/>
        <w:jc w:val="center"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Arial" w:cs="Arial" w:hAnsi="Arial"/>
          <w:color w:val="333333"/>
          <w:sz w:val="20"/>
          <w:szCs w:val="20"/>
          <w:lang w:val="en"/>
        </w:rPr>
        <w:t>West Coast Spine Institute</w:t>
      </w:r>
    </w:p>
    <w:p w14:paraId="1118CA91" w14:textId="77777777">
      <w:pPr>
        <w:ind w:right="90"/>
        <w:contextualSpacing/>
        <w:jc w:val="center"/>
        <w:rPr>
          <w:rFonts w:ascii="Arial" w:cs="Arial" w:hAnsi="Arial"/>
          <w:b/>
          <w:color w:val="333333"/>
          <w:sz w:val="20"/>
          <w:szCs w:val="20"/>
          <w:lang w:val="en"/>
        </w:rPr>
      </w:pPr>
      <w:r>
        <w:rPr>
          <w:rFonts w:ascii="Arial" w:cs="Arial" w:hAnsi="Arial"/>
          <w:b/>
          <w:color w:val="333333"/>
          <w:sz w:val="20"/>
          <w:szCs w:val="20"/>
          <w:lang w:val="en"/>
        </w:rPr>
        <w:t>EAST LA</w:t>
      </w:r>
      <w:r>
        <w:rPr>
          <w:rFonts w:ascii="Arial" w:cs="Arial" w:hAnsi="Arial"/>
          <w:b/>
          <w:color w:val="333333"/>
          <w:sz w:val="20"/>
          <w:szCs w:val="20"/>
          <w:lang w:val="en"/>
        </w:rPr>
        <w:br/>
      </w:r>
      <w:r>
        <w:rPr>
          <w:rFonts w:ascii="Arial" w:cs="Arial" w:hAnsi="Arial"/>
          <w:b/>
          <w:color w:val="333333"/>
          <w:sz w:val="20"/>
          <w:szCs w:val="20"/>
          <w:lang w:val="en"/>
        </w:rPr>
        <w:t>45, ASHFORD STREET</w:t>
      </w:r>
    </w:p>
    <w:p w14:paraId="7F1FE67A" w14:textId="77777777">
      <w:pPr>
        <w:ind w:right="90"/>
        <w:contextualSpacing/>
        <w:jc w:val="center"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Arial" w:cs="Arial" w:hAnsi="Arial"/>
          <w:b/>
          <w:color w:val="333333"/>
          <w:sz w:val="20"/>
          <w:szCs w:val="20"/>
          <w:lang w:val="en"/>
        </w:rPr>
        <w:t>LA, CALIFORNIA, 90002</w:t>
      </w:r>
    </w:p>
    <w:p w14:paraId="05D9D34E" w14:textId="77777777">
      <w:pPr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</w:p>
    <w:p w14:paraId="108C09EA" w14:textId="77777777">
      <w:pPr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Arial" w:cs="Arial" w:hAnsi="Arial"/>
          <w:color w:val="333333"/>
          <w:sz w:val="20"/>
          <w:szCs w:val="20"/>
          <w:lang w:val="en"/>
        </w:rPr>
        <w:t>In order to assist you in a timely manner and comply with Labor Code section 4060 we are requesting the following:</w:t>
      </w:r>
    </w:p>
    <w:p w14:paraId="676520C9" w14:textId="77777777">
      <w:pPr>
        <w:tabs>
          <w:tab w:pos="720" w:val="left"/>
        </w:tabs>
        <w:spacing w:after="100" w:before="100"/>
        <w:ind w:hanging="360" w:left="1020"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Symbol" w:cs="Symbol" w:hAnsi="Symbol"/>
          <w:color w:val="333333"/>
          <w:sz w:val="20"/>
          <w:szCs w:val="20"/>
          <w:lang w:val="en"/>
        </w:rPr>
        <w:t xml:space="preserve"> 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A Fully executed </w:t>
      </w:r>
      <w:r>
        <w:rPr>
          <w:rFonts w:ascii="Arial" w:cs="Arial" w:hAnsi="Arial"/>
          <w:b/>
          <w:bCs/>
          <w:color w:val="333333"/>
          <w:sz w:val="20"/>
          <w:szCs w:val="20"/>
          <w:lang w:val="en"/>
        </w:rPr>
        <w:t>Joint/Advocacy Letter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 and</w:t>
      </w:r>
      <w:r>
        <w:rPr>
          <w:rFonts w:ascii="Arial" w:cs="Arial" w:hAnsi="Arial"/>
          <w:b/>
          <w:bCs/>
          <w:color w:val="333333"/>
          <w:sz w:val="20"/>
          <w:szCs w:val="20"/>
          <w:lang w:val="en"/>
        </w:rPr>
        <w:t xml:space="preserve"> all medical records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 </w:t>
      </w:r>
      <w:r>
        <w:rPr>
          <w:rFonts w:ascii="Arial" w:cs="Arial" w:hAnsi="Arial"/>
          <w:b/>
          <w:bCs/>
          <w:color w:val="333333"/>
          <w:sz w:val="20"/>
          <w:szCs w:val="20"/>
          <w:u w:val="single"/>
          <w:lang w:val="en"/>
        </w:rPr>
        <w:t>MUST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 be received </w:t>
      </w:r>
      <w:r>
        <w:rPr>
          <w:rFonts w:ascii="Arial" w:cs="Arial" w:hAnsi="Arial"/>
          <w:b/>
          <w:bCs/>
          <w:color w:val="333333"/>
          <w:sz w:val="20"/>
          <w:szCs w:val="20"/>
          <w:lang w:val="en"/>
        </w:rPr>
        <w:t>no later than 30 days before the patient’s scheduled appointment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. </w:t>
      </w:r>
      <w:r>
        <w:rPr>
          <w:rFonts w:ascii="Arial" w:cs="Arial" w:hAnsi="Arial"/>
          <w:b/>
          <w:bCs/>
          <w:color w:val="333333"/>
          <w:sz w:val="20"/>
          <w:szCs w:val="20"/>
          <w:u w:val="single"/>
          <w:lang w:val="en"/>
        </w:rPr>
        <w:t>If this does not occur, the above appointment may be RESCHEDULED</w:t>
      </w:r>
      <w:r>
        <w:rPr>
          <w:rFonts w:ascii="Arial" w:cs="Arial" w:hAnsi="Arial"/>
          <w:color w:val="333333"/>
          <w:sz w:val="20"/>
          <w:szCs w:val="20"/>
          <w:lang w:val="en"/>
        </w:rPr>
        <w:t>.</w:t>
      </w:r>
    </w:p>
    <w:p w14:paraId="2DA7A380" w14:textId="77777777">
      <w:pPr>
        <w:tabs>
          <w:tab w:pos="720" w:val="left"/>
        </w:tabs>
        <w:spacing w:after="100" w:before="100"/>
        <w:ind w:hanging="360" w:left="1020"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Symbol" w:cs="Symbol" w:hAnsi="Symbol"/>
          <w:color w:val="333333"/>
          <w:sz w:val="20"/>
          <w:szCs w:val="20"/>
          <w:lang w:val="en"/>
        </w:rPr>
        <w:t xml:space="preserve"> </w:t>
      </w:r>
      <w:r>
        <w:rPr>
          <w:rFonts w:ascii="Arial" w:cs="Arial" w:hAnsi="Arial"/>
          <w:b/>
          <w:bCs/>
          <w:color w:val="333333"/>
          <w:sz w:val="20"/>
          <w:szCs w:val="20"/>
          <w:u w:val="single"/>
          <w:lang w:val="en"/>
        </w:rPr>
        <w:t>If the medical records are not received within the timeline given, it may become necessary to issue a supplemental report and/or the patient will be rescheduled for a second appointment.</w:t>
      </w:r>
    </w:p>
    <w:p w14:paraId="13382F3C" w14:textId="77777777">
      <w:pPr>
        <w:tabs>
          <w:tab w:pos="720" w:val="left"/>
        </w:tabs>
        <w:spacing w:after="100" w:before="100"/>
        <w:ind w:hanging="360" w:left="1020"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Symbol" w:cs="Symbol" w:hAnsi="Symbol"/>
          <w:color w:val="333333"/>
          <w:sz w:val="20"/>
          <w:szCs w:val="20"/>
          <w:lang w:val="en"/>
        </w:rPr>
        <w:t xml:space="preserve"> </w:t>
      </w:r>
      <w:r>
        <w:rPr>
          <w:rFonts w:ascii="Symbol" w:cs="Symbol" w:hAnsi="Symbol"/>
          <w:b/>
          <w:color w:val="333333"/>
          <w:sz w:val="20"/>
          <w:szCs w:val="20"/>
          <w:lang w:val="en"/>
        </w:rPr>
        <w:t></w:t>
      </w:r>
      <w:r>
        <w:rPr>
          <w:rFonts w:ascii="Arial" w:cs="Arial" w:hAnsi="Arial"/>
          <w:b/>
          <w:bCs/>
          <w:color w:val="333333"/>
          <w:sz w:val="20"/>
          <w:szCs w:val="20"/>
          <w:lang w:val="en"/>
        </w:rPr>
        <w:t xml:space="preserve">ll overnight packages must be sent to 16530 Ventura Blvd., Suite 130, Encino, CA 91436. 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All other correspondence must be sent to </w:t>
      </w:r>
      <w:r>
        <w:rPr>
          <w:rFonts w:ascii="TimesNewRomanPSMT" w:cs="TimesNewRomanPSMT" w:hAnsi="TimesNewRomanPSMT"/>
          <w:sz w:val="20"/>
          <w:szCs w:val="20"/>
          <w:lang w:val="en"/>
        </w:rPr>
        <w:t>P.O. Box 261656 Encino, CA 91426</w:t>
      </w:r>
      <w:r>
        <w:rPr>
          <w:rFonts w:ascii="Arial" w:cs="Arial" w:hAnsi="Arial"/>
          <w:color w:val="333333"/>
          <w:sz w:val="20"/>
          <w:szCs w:val="20"/>
          <w:lang w:val="en"/>
        </w:rPr>
        <w:t>.</w:t>
      </w:r>
    </w:p>
    <w:p w14:paraId="6D78BA14" w14:textId="77777777">
      <w:pPr>
        <w:tabs>
          <w:tab w:pos="720" w:val="left"/>
        </w:tabs>
        <w:spacing w:after="100" w:before="100"/>
        <w:ind w:hanging="360" w:left="1020"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Symbol" w:cs="Symbol" w:hAnsi="Symbol"/>
          <w:color w:val="333333"/>
          <w:sz w:val="20"/>
          <w:szCs w:val="20"/>
          <w:lang w:val="en"/>
        </w:rPr>
        <w:t xml:space="preserve"> </w:t>
      </w:r>
      <w:r>
        <w:rPr>
          <w:rFonts w:ascii="Arial" w:cs="Arial" w:hAnsi="Arial"/>
          <w:color w:val="333333"/>
          <w:sz w:val="20"/>
          <w:szCs w:val="20"/>
          <w:lang w:val="en"/>
        </w:rPr>
        <w:t>The Parking fee for</w:t>
      </w:r>
      <w:r>
        <w:rPr>
          <w:rFonts w:ascii="Arial" w:cs="Arial" w:hAnsi="Arial"/>
          <w:color w:val="000000"/>
          <w:sz w:val="20"/>
          <w:szCs w:val="20"/>
          <w:lang w:val="en"/>
        </w:rPr>
        <w:t xml:space="preserve"> WEST COAST SPINE  EAST LA</w:t>
      </w:r>
      <w:r>
        <w:rPr>
          <w:rFonts w:ascii="Arial" w:cs="Arial" w:hAnsi="Arial"/>
          <w:color w:val="333333"/>
          <w:sz w:val="20"/>
          <w:szCs w:val="20"/>
          <w:lang w:val="en"/>
        </w:rPr>
        <w:t xml:space="preserve"> is</w:t>
      </w:r>
      <w:r>
        <w:rPr>
          <w:rFonts w:ascii="Arial" w:cs="Arial" w:hAnsi="Arial"/>
          <w:b/>
          <w:bCs/>
          <w:color w:val="333333"/>
          <w:sz w:val="20"/>
          <w:szCs w:val="20"/>
          <w:lang w:val="en"/>
        </w:rPr>
        <w:t xml:space="preserve"> $ 10.00 </w:t>
      </w:r>
      <w:r>
        <w:rPr>
          <w:rFonts w:ascii="Arial" w:cs="Arial" w:hAnsi="Arial"/>
          <w:color w:val="333333"/>
          <w:sz w:val="20"/>
          <w:szCs w:val="20"/>
          <w:lang w:val="en"/>
        </w:rPr>
        <w:t>.Please be sure the patient is given a map to our location.</w:t>
      </w:r>
    </w:p>
    <w:p w14:paraId="4B8794B1" w14:textId="4CDE32F4">
      <w:pPr>
        <w:tabs>
          <w:tab w:pos="720" w:val="left"/>
        </w:tabs>
        <w:spacing w:after="100" w:before="100"/>
        <w:ind w:hanging="360" w:left="1020"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Symbol" w:cs="Symbol" w:hAnsi="Symbol"/>
          <w:color w:val="333333"/>
          <w:sz w:val="20"/>
          <w:szCs w:val="20"/>
          <w:lang w:val="en"/>
        </w:rPr>
        <w:t xml:space="preserve"> </w:t>
      </w:r>
      <w:r>
        <w:rPr>
          <w:rFonts w:ascii="Arial" w:cs="Arial" w:eastAsia="Calibri" w:hAnsi="Arial"/>
          <w:color w:val="333333"/>
          <w:sz w:val="20"/>
          <w:szCs w:val="20"/>
          <w:u w:val="single"/>
          <w:lang w:val="en"/>
        </w:rPr>
        <w:t>Missed Appointment</w:t>
      </w:r>
      <w:r>
        <w:rPr>
          <w:rFonts w:ascii="Arial" w:cs="Arial" w:eastAsia="Calibri" w:hAnsi="Arial"/>
          <w:color w:val="333333"/>
          <w:sz w:val="20"/>
          <w:szCs w:val="20"/>
          <w:lang w:val="en"/>
        </w:rPr>
        <w:t xml:space="preserve"> charge is $503.75. If the appointment is </w:t>
      </w:r>
      <w:r>
        <w:rPr>
          <w:rFonts w:ascii="Arial" w:cs="Arial" w:eastAsia="Calibri" w:hAnsi="Arial"/>
          <w:color w:val="333333"/>
          <w:sz w:val="20"/>
          <w:szCs w:val="20"/>
          <w:u w:val="single"/>
          <w:lang w:val="en"/>
        </w:rPr>
        <w:t>cancelled within six (6) days</w:t>
      </w:r>
      <w:r>
        <w:rPr>
          <w:rFonts w:ascii="Arial" w:cs="Arial" w:eastAsia="Calibri" w:hAnsi="Arial"/>
          <w:color w:val="333333"/>
          <w:sz w:val="20"/>
          <w:szCs w:val="20"/>
          <w:lang w:val="en"/>
        </w:rPr>
        <w:t xml:space="preserve"> of the scheduled appointment, we will charge $503.75 plus the time spent reviewing the medical records per the labor code.</w:t>
      </w:r>
    </w:p>
    <w:p w14:paraId="2B6014DB" w14:textId="77777777">
      <w:pPr>
        <w:spacing w:line="252" w:lineRule="auto"/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</w:p>
    <w:p w14:paraId="200CE522" w14:textId="77777777">
      <w:pPr>
        <w:spacing w:line="252" w:lineRule="auto"/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</w:p>
    <w:p w14:paraId="29BF1F72" w14:textId="77777777">
      <w:pPr>
        <w:spacing w:line="252" w:lineRule="auto"/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Arial" w:cs="Arial" w:hAnsi="Arial"/>
          <w:color w:val="333333"/>
          <w:sz w:val="20"/>
          <w:szCs w:val="20"/>
          <w:lang w:val="en"/>
        </w:rPr>
        <w:t xml:space="preserve">Thank you, </w:t>
      </w:r>
      <w:r>
        <w:rPr>
          <w:rFonts w:ascii="Arial" w:cs="Arial" w:hAnsi="Arial"/>
          <w:color w:val="333333"/>
          <w:sz w:val="20"/>
          <w:szCs w:val="20"/>
          <w:lang w:val="en"/>
        </w:rPr>
        <w:br/>
      </w:r>
    </w:p>
    <w:p w14:paraId="242626F1" w14:textId="77777777">
      <w:pPr>
        <w:spacing w:line="252" w:lineRule="auto"/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</w:p>
    <w:p w14:paraId="66B0ACD0" w14:textId="77777777">
      <w:pPr>
        <w:spacing w:line="252" w:lineRule="auto"/>
        <w:ind w:right="90"/>
        <w:contextualSpacing/>
        <w:rPr>
          <w:rFonts w:ascii="Arial" w:cs="Arial" w:hAnsi="Arial"/>
          <w:color w:val="333333"/>
          <w:sz w:val="20"/>
          <w:szCs w:val="20"/>
          <w:lang w:val="en"/>
        </w:rPr>
      </w:pPr>
      <w:r>
        <w:rPr>
          <w:rFonts w:ascii="Arial" w:cs="Arial" w:hAnsi="Arial"/>
          <w:color w:val="333333"/>
          <w:sz w:val="20"/>
          <w:szCs w:val="20"/>
          <w:lang w:val="en"/>
        </w:rPr>
        <w:br/>
      </w:r>
      <w:r>
        <w:rPr>
          <w:rFonts w:ascii="Arial" w:cs="Arial" w:hAnsi="Arial"/>
          <w:color w:val="333333"/>
          <w:sz w:val="20"/>
          <w:szCs w:val="20"/>
          <w:lang w:val="en"/>
        </w:rPr>
        <w:t>APPOINTMENT DEPARTMENT</w:t>
      </w:r>
    </w:p>
    <w:p w14:paraId="22E2896C" w14:textId="77777777">
      <w:pPr>
        <w:contextualSpacing/>
        <w:jc w:val="center"/>
        <w:rPr>
          <w:rFonts w:ascii="Arial" w:cs="Arial" w:hAnsi="Arial"/>
          <w:sz w:val="20"/>
          <w:szCs w:val="20"/>
          <w:lang w:val="en"/>
        </w:rPr>
      </w:pPr>
    </w:p>
    <w:p w14:paraId="67BEB040" w14:textId="77777777">
      <w:pPr>
        <w:contextualSpacing/>
        <w:jc w:val="center"/>
        <w:rPr>
          <w:rFonts w:ascii="Arial" w:cs="Arial" w:hAnsi="Arial"/>
          <w:sz w:val="20"/>
          <w:szCs w:val="20"/>
          <w:lang w:val="en"/>
        </w:rPr>
      </w:pPr>
    </w:p>
    <w:p w14:paraId="197C740C" w14:textId="77777777">
      <w:pPr>
        <w:contextualSpacing/>
        <w:jc w:val="center"/>
        <w:rPr>
          <w:rFonts w:ascii="Arial" w:cs="Arial" w:hAnsi="Arial"/>
          <w:b/>
          <w:bCs/>
          <w:color w:val="333333"/>
          <w:sz w:val="21"/>
          <w:szCs w:val="21"/>
          <w:lang w:val="en"/>
        </w:rPr>
      </w:pPr>
    </w:p>
    <w:p w14:paraId="567CC04F" w14:textId="77777777">
      <w:pPr>
        <w:contextualSpacing/>
        <w:jc w:val="center"/>
        <w:rPr>
          <w:rFonts w:ascii="Arial" w:cs="Arial" w:hAnsi="Arial"/>
          <w:b/>
          <w:bCs/>
          <w:color w:val="333333"/>
          <w:sz w:val="21"/>
          <w:szCs w:val="21"/>
          <w:lang w:val="en"/>
        </w:rPr>
      </w:pPr>
      <w:r>
        <w:rPr>
          <w:rFonts w:ascii="Arial" w:cs="Arial" w:hAnsi="Arial"/>
          <w:b/>
          <w:bCs/>
          <w:color w:val="333333"/>
          <w:sz w:val="21"/>
          <w:szCs w:val="21"/>
          <w:lang w:val="en"/>
        </w:rPr>
        <w:t>SCHEDULING: (818) 582-2600</w:t>
      </w:r>
      <w:r>
        <w:rPr>
          <w:rFonts w:ascii="Arial" w:cs="Arial" w:hAnsi="Arial"/>
          <w:color w:val="333333"/>
          <w:sz w:val="21"/>
          <w:szCs w:val="21"/>
          <w:lang w:val="en"/>
        </w:rPr>
        <w:br/>
      </w:r>
      <w:r>
        <w:rPr>
          <w:rFonts w:ascii="Arial" w:cs="Arial" w:hAnsi="Arial"/>
          <w:b/>
          <w:bCs/>
          <w:color w:val="333333"/>
          <w:sz w:val="21"/>
          <w:szCs w:val="21"/>
          <w:lang w:val="en"/>
        </w:rPr>
        <w:t>P.O. Box 261656, Encino, CA 91426</w:t>
      </w:r>
    </w:p>
    <w:p w14:paraId="0AEA6946" w14:textId="77777777">
      <w:pPr>
        <w:contextualSpacing/>
        <w:jc w:val="center"/>
        <w:rPr>
          <w:rFonts w:ascii="Arial" w:cs="Arial" w:hAnsi="Arial"/>
          <w:b/>
          <w:bCs/>
          <w:color w:val="333333"/>
          <w:sz w:val="21"/>
          <w:szCs w:val="21"/>
          <w:lang w:val="en"/>
        </w:rPr>
      </w:pPr>
      <w:r>
        <w:rPr>
          <w:rFonts w:ascii="Arial" w:cs="Arial" w:hAnsi="Arial"/>
          <w:b/>
          <w:bCs/>
          <w:color w:val="333333"/>
          <w:sz w:val="21"/>
          <w:szCs w:val="21"/>
          <w:lang w:val="en"/>
        </w:rPr>
        <w:t>FAX: (818) 855-2466</w:t>
      </w:r>
    </w:p>
    <w:p w14:paraId="5DD55C59" w14:textId="77777777">
      <w:pPr>
        <w:contextualSpacing/>
        <w:jc w:val="center"/>
        <w:rPr>
          <w:rFonts w:ascii="Arial" w:cs="Arial" w:hAnsi="Arial"/>
          <w:b/>
          <w:bCs/>
          <w:color w:val="333333"/>
          <w:sz w:val="21"/>
          <w:szCs w:val="21"/>
          <w:lang w:val="en"/>
        </w:rPr>
      </w:pPr>
    </w:p>
    <w:p w14:paraId="5D44ABD4" w14:textId="77777777">
      <w:pPr>
        <w:contextualSpacing/>
        <w:jc w:val="center"/>
        <w:rPr>
          <w:rFonts w:ascii="Arial" w:cs="Arial" w:hAnsi="Arial"/>
          <w:sz w:val="20"/>
          <w:szCs w:val="20"/>
          <w:lang w:val="en"/>
        </w:rPr>
        <w:sectPr>
          <w:footerReference r:id="rId8" w:type="default"/>
          <w:pgSz w:h="15840" w:w="12240"/>
          <w:pgMar w:bottom="270" w:footer="132" w:gutter="0" w:header="270" w:left="1440" w:right="1440" w:top="450"/>
          <w:cols w:space="720"/>
          <w:docGrid w:linePitch="360"/>
        </w:sectPr>
      </w:pPr>
    </w:p>
    <w:p w14:paraId="2E80DAA1" w14:textId="77777777">
      <w:pPr>
        <w:tabs>
          <w:tab w:pos="7830" w:val="left"/>
        </w:tabs>
        <w:spacing w:before="67"/>
        <w:ind w:left="987" w:right="810"/>
        <w:contextualSpacing/>
        <w:jc w:val="center"/>
        <w:outlineLvl w:val="0"/>
      </w:pPr>
      <w:r>
        <w:rPr>
          <w:rFonts w:ascii="Calibri" w:cs="Calibri" w:hAnsi="Calibri"/>
          <w:b/>
          <w:bCs/>
          <w:iCs/>
          <w:spacing w:val="-1"/>
        </w:rPr>
        <w:t>State</w:t>
      </w:r>
      <w:r>
        <w:rPr>
          <w:rFonts w:ascii="Calibri" w:cs="Calibri" w:hAnsi="Calibri"/>
          <w:b/>
          <w:bCs/>
          <w:iCs/>
          <w:spacing w:val="-8"/>
        </w:rPr>
        <w:t xml:space="preserve"> </w:t>
      </w:r>
      <w:r>
        <w:rPr>
          <w:rFonts w:ascii="Calibri" w:cs="Calibri" w:hAnsi="Calibri"/>
          <w:b/>
          <w:bCs/>
          <w:iCs/>
        </w:rPr>
        <w:t>of</w:t>
      </w:r>
      <w:r>
        <w:rPr>
          <w:rFonts w:ascii="Calibri" w:cs="Calibri" w:hAnsi="Calibri"/>
          <w:b/>
          <w:bCs/>
          <w:iCs/>
          <w:spacing w:val="-10"/>
        </w:rPr>
        <w:t xml:space="preserve"> </w:t>
      </w:r>
      <w:r>
        <w:rPr>
          <w:rFonts w:ascii="Calibri" w:cs="Calibri" w:hAnsi="Calibri"/>
          <w:b/>
          <w:bCs/>
          <w:iCs/>
        </w:rPr>
        <w:t>California</w:t>
      </w:r>
    </w:p>
    <w:p w14:paraId="20501A92" w14:textId="77777777">
      <w:pPr>
        <w:ind w:left="987" w:right="908"/>
        <w:contextualSpacing/>
        <w:jc w:val="center"/>
        <w:rPr>
          <w:rFonts w:ascii="Calibri" w:cs="Calibri" w:hAnsi="Calibri"/>
        </w:rPr>
      </w:pPr>
      <w:r>
        <w:rPr>
          <w:rFonts w:ascii="Calibri" w:cs="Calibri" w:hAnsi="Calibri"/>
          <w:b/>
          <w:bCs/>
          <w:iCs/>
          <w:spacing w:val="-1"/>
        </w:rPr>
        <w:t>DIVISION</w:t>
      </w:r>
      <w:r>
        <w:rPr>
          <w:rFonts w:ascii="Calibri" w:cs="Calibri" w:hAnsi="Calibri"/>
          <w:b/>
          <w:bCs/>
          <w:iCs/>
          <w:spacing w:val="-9"/>
        </w:rPr>
        <w:t xml:space="preserve"> </w:t>
      </w:r>
      <w:r>
        <w:rPr>
          <w:rFonts w:ascii="Calibri" w:cs="Calibri" w:hAnsi="Calibri"/>
          <w:b/>
          <w:bCs/>
          <w:iCs/>
          <w:spacing w:val="-1"/>
        </w:rPr>
        <w:t>OF</w:t>
      </w:r>
      <w:r>
        <w:rPr>
          <w:rFonts w:ascii="Calibri" w:cs="Calibri" w:hAnsi="Calibri"/>
          <w:b/>
          <w:bCs/>
          <w:iCs/>
          <w:spacing w:val="-8"/>
        </w:rPr>
        <w:t xml:space="preserve"> </w:t>
      </w:r>
      <w:r>
        <w:rPr>
          <w:rFonts w:ascii="Calibri" w:cs="Calibri" w:hAnsi="Calibri"/>
          <w:b/>
          <w:bCs/>
          <w:iCs/>
        </w:rPr>
        <w:t>WORKERS’</w:t>
      </w:r>
      <w:r>
        <w:rPr>
          <w:rFonts w:ascii="Calibri" w:cs="Calibri" w:hAnsi="Calibri"/>
          <w:b/>
          <w:bCs/>
          <w:iCs/>
          <w:spacing w:val="-9"/>
        </w:rPr>
        <w:t xml:space="preserve"> </w:t>
      </w:r>
      <w:r>
        <w:rPr>
          <w:rFonts w:ascii="Calibri" w:cs="Calibri" w:hAnsi="Calibri"/>
          <w:b/>
          <w:bCs/>
          <w:iCs/>
          <w:spacing w:val="-1"/>
        </w:rPr>
        <w:t>COMPENSATION</w:t>
      </w:r>
      <w:r>
        <w:rPr>
          <w:rFonts w:ascii="Calibri" w:cs="Calibri" w:hAnsi="Calibri"/>
          <w:b/>
          <w:bCs/>
          <w:iCs/>
          <w:spacing w:val="-9"/>
        </w:rPr>
        <w:t xml:space="preserve"> </w:t>
      </w:r>
      <w:r>
        <w:rPr>
          <w:rFonts w:ascii="Calibri" w:cs="Calibri" w:hAnsi="Calibri"/>
          <w:b/>
          <w:bCs/>
          <w:iCs/>
        </w:rPr>
        <w:t>-</w:t>
      </w:r>
      <w:r>
        <w:rPr>
          <w:rFonts w:ascii="Calibri" w:cs="Calibri" w:hAnsi="Calibri"/>
          <w:b/>
          <w:bCs/>
          <w:iCs/>
          <w:spacing w:val="-9"/>
        </w:rPr>
        <w:t xml:space="preserve"> </w:t>
      </w:r>
      <w:r>
        <w:rPr>
          <w:rFonts w:ascii="Calibri" w:cs="Calibri" w:hAnsi="Calibri"/>
          <w:b/>
          <w:bCs/>
          <w:iCs/>
        </w:rPr>
        <w:t>MEDICAL</w:t>
      </w:r>
      <w:r>
        <w:rPr>
          <w:rFonts w:ascii="Calibri" w:cs="Calibri" w:hAnsi="Calibri"/>
          <w:b/>
          <w:bCs/>
          <w:iCs/>
          <w:spacing w:val="-10"/>
        </w:rPr>
        <w:t xml:space="preserve"> </w:t>
      </w:r>
      <w:r>
        <w:rPr>
          <w:rFonts w:ascii="Calibri" w:cs="Calibri" w:hAnsi="Calibri"/>
          <w:b/>
          <w:bCs/>
          <w:iCs/>
        </w:rPr>
        <w:t>UNIT</w:t>
      </w:r>
    </w:p>
    <w:p w14:paraId="3C1822D7" w14:textId="77777777">
      <w:pPr>
        <w:spacing w:before="134"/>
        <w:ind w:left="988" w:right="908"/>
        <w:contextualSpacing/>
        <w:jc w:val="center"/>
        <w:rPr>
          <w:b/>
          <w:bCs/>
          <w:spacing w:val="-1"/>
          <w:sz w:val="18"/>
          <w:szCs w:val="18"/>
        </w:rPr>
      </w:pPr>
      <w:r>
        <w:rPr>
          <w:b/>
          <w:bCs/>
          <w:sz w:val="18"/>
          <w:szCs w:val="18"/>
        </w:rPr>
        <w:t>AME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or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QME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Declaration</w:t>
      </w:r>
      <w:r>
        <w:rPr>
          <w:b/>
          <w:bCs/>
          <w:spacing w:val="-6"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>(Lab.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Code</w:t>
      </w:r>
      <w:r>
        <w:rPr>
          <w:b/>
          <w:bCs/>
          <w:spacing w:val="-5"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§</w:t>
      </w:r>
      <w:r>
        <w:rPr>
          <w:b/>
          <w:bCs/>
          <w:spacing w:val="-6"/>
          <w:sz w:val="18"/>
          <w:szCs w:val="18"/>
        </w:rPr>
        <w:t xml:space="preserve"> </w:t>
      </w:r>
      <w:r>
        <w:rPr>
          <w:b/>
          <w:bCs/>
          <w:spacing w:val="-1"/>
          <w:sz w:val="18"/>
          <w:szCs w:val="18"/>
        </w:rPr>
        <w:t>4062.3(i))</w:t>
      </w:r>
    </w:p>
    <w:p w14:paraId="04FD56BE" w14:textId="77777777">
      <w:pPr>
        <w:spacing w:before="134"/>
        <w:ind w:left="988" w:right="908"/>
        <w:contextualSpacing/>
        <w:jc w:val="center"/>
        <w:rPr>
          <w:b/>
        </w:rPr>
      </w:pPr>
      <w:r>
        <w:rPr>
          <w:lang w:eastAsia="en-IN" w:val="en-IN"/>
        </w:rPr>
        <mc:AlternateContent>
          <mc:Choice Requires="wps">
            <w:drawing>
              <wp:anchor allowOverlap="1" behindDoc="0" distB="4294967295" distL="114300" distR="114300" distT="4294967295" layoutInCell="1" locked="0" relativeHeight="251703296" simplePos="0" wp14:anchorId="657B9028" wp14:editId="50564BF6">
                <wp:simplePos x="0" y="0"/>
                <wp:positionH relativeFrom="column">
                  <wp:posOffset>-350520</wp:posOffset>
                </wp:positionH>
                <wp:positionV relativeFrom="paragraph">
                  <wp:posOffset>161289</wp:posOffset>
                </wp:positionV>
                <wp:extent cx="6666865" cy="0"/>
                <wp:effectExtent b="19050" l="0" r="19685" t="0"/>
                <wp:wrapNone/>
                <wp:docPr id="9" name="Straight Connector 9"/>
                <wp:cNvGraphicFramePr>
                  <graphicFrameLocks xmlns="http://schemas.openxmlformats.org/drawingml/2006/main"/>
                </wp:cNvGraphicFramePr>
                <graphic xmlns="http://schemas.openxmlformats.org/drawingml/2006/main">
                  <graphicData uri="http://schemas.microsoft.com/office/word/2010/wordprocessingShape">
                    <wps:wsp>
                      <wps:cNvCnPr>
                        <cxnSpLocks/>
                      </wps:cNvCnPr>
                      <wps:spPr>
                        <xfrm>
                          <off x="0" y="0"/>
                          <ext cx="6666865" cy="0"/>
                        </xfrm>
                        <prstGeom prst="line">
                          <avLst/>
                        </prstGeom>
                        <noFill/>
                        <ln algn="ctr" cap="flat" cmpd="sng" w="12700">
                          <solidFill>
                            <sysClr lastClr="000000" val="windowText"/>
                          </solidFill>
                          <prstDash val="solid"/>
                          <miter lim="800000"/>
                        </ln>
                        <effectLst/>
                      </wps:spPr>
                      <wps:bodyPr/>
                    </wps:wsp>
                  </graphicData>
                </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-27.6pt,12.7pt" id="Straight Connector 9" strokecolor="windowText" strokeweight="1pt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to="497.35pt,12.7pt" w14:anchorId="0CBFD5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" o:spid="_x0000_s1026">
                <v:stroke joinstyle="miter"/>
                <o:lock shapetype="f" v:ext="edit"/>
              </v:line>
            </w:pict>
          </mc:Fallback>
        </mc:AlternateConten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69"/>
        <w:gridCol w:w="4691"/>
      </w:tblGrid>
      <w:tr w14:paraId="168EBDF2" w14:textId="77777777">
        <w:trPr>
          <w:trHeight w:val="377"/>
        </w:trPr>
        <w:tc>
          <w:tcPr>
            <w:tcW w:type="dxa" w:w="4788"/>
            <w:shd w:color="auto" w:fill="auto" w:val="clear"/>
            <w:vAlign w:val="center"/>
          </w:tcPr>
          <w:p w14:paraId="05F57930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Case Name : </w:t>
            </w:r>
            <w:r>
              <w:rPr>
                <w:rFonts w:cs="Arial"/>
                <w:color w:val="333333"/>
                <w:sz w:val="20"/>
                <w:szCs w:val="20"/>
                <w:lang w:val="en"/>
              </w:rPr>
              <w:t>PATEL ABI</w:t>
            </w:r>
          </w:p>
        </w:tc>
        <w:tc>
          <w:tcPr>
            <w:tcW w:type="dxa" w:w="4788"/>
            <w:shd w:color="auto" w:fill="auto" w:val="clear"/>
            <w:vAlign w:val="center"/>
          </w:tcPr>
          <w:p w14:paraId="3536E8D3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V: </w:t>
            </w:r>
            <w:r>
              <w:rPr>
                <w:rFonts w:cstheme="minorHAnsi"/>
                <w:sz w:val="20"/>
                <w:szCs w:val="20"/>
                <w:lang w:val="en-IN"/>
              </w:rPr>
              <w:t>TEST</w:t>
            </w:r>
          </w:p>
        </w:tc>
      </w:tr>
      <w:tr w14:paraId="6D10C73D" w14:textId="77777777">
        <w:trPr>
          <w:trHeight w:val="377"/>
        </w:trPr>
        <w:tc>
          <w:tcPr>
            <w:tcW w:type="dxa" w:w="4788"/>
            <w:shd w:color="auto" w:fill="auto" w:val="clear"/>
            <w:vAlign w:val="center"/>
          </w:tcPr>
          <w:p w14:paraId="7D19B7D7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</w:p>
        </w:tc>
        <w:tc>
          <w:tcPr>
            <w:tcW w:type="dxa" w:w="4788"/>
            <w:shd w:color="auto" w:fill="auto" w:val="clear"/>
            <w:vAlign w:val="center"/>
          </w:tcPr>
          <w:p w14:paraId="5EAEA585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</w:p>
        </w:tc>
      </w:tr>
      <w:tr w14:paraId="7030BF3D" w14:textId="77777777">
        <w:trPr>
          <w:trHeight w:val="242"/>
        </w:trPr>
        <w:tc>
          <w:tcPr>
            <w:tcW w:type="dxa" w:w="4788"/>
            <w:shd w:color="auto" w:fill="auto" w:val="clear"/>
            <w:vAlign w:val="center"/>
          </w:tcPr>
          <w:p w14:paraId="37B86CE4" w14:textId="77777777">
            <w:pPr>
              <w:contextualSpacing/>
              <w:rPr>
                <w:rFonts w:ascii="Arial" w:cs="Arial" w:eastAsia="Calibri" w:hAnsi="Arial"/>
                <w:bCs/>
                <w:sz w:val="18"/>
                <w:szCs w:val="18"/>
              </w:rPr>
            </w:pPr>
          </w:p>
        </w:tc>
        <w:tc>
          <w:tcPr>
            <w:tcW w:type="dxa" w:w="4788"/>
            <w:shd w:color="auto" w:fill="auto" w:val="clear"/>
            <w:vAlign w:val="center"/>
          </w:tcPr>
          <w:p w14:paraId="393638E0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      </w:t>
            </w:r>
          </w:p>
        </w:tc>
      </w:tr>
      <w:tr w14:paraId="365F8929" w14:textId="77777777">
        <w:trPr>
          <w:trHeight w:val="747"/>
        </w:trPr>
        <w:tc>
          <w:tcPr>
            <w:tcW w:type="dxa" w:w="4788"/>
            <w:shd w:color="auto" w:fill="auto" w:val="clear"/>
            <w:vAlign w:val="center"/>
          </w:tcPr>
          <w:p w14:paraId="19258D82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Claim No:  45345  </w:t>
            </w:r>
          </w:p>
        </w:tc>
        <w:tc>
          <w:tcPr>
            <w:tcW w:type="dxa" w:w="4788"/>
            <w:shd w:color="auto" w:fill="auto" w:val="clear"/>
            <w:vAlign w:val="bottom"/>
          </w:tcPr>
          <w:p w14:paraId="50B281ED" w14:textId="77777777">
            <w:pPr>
              <w:tabs>
                <w:tab w:pos="3333" w:val="left"/>
              </w:tabs>
              <w:spacing w:before="74"/>
              <w:ind w:left="100"/>
              <w:contextualSpacing/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</w:pPr>
          </w:p>
          <w:p w14:paraId="6B2F48CC" w14:textId="77777777">
            <w:pPr>
              <w:tabs>
                <w:tab w:pos="3333" w:val="left"/>
              </w:tabs>
              <w:spacing w:before="74"/>
              <w:ind w:left="100"/>
              <w:contextualSpacing/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</w:pP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EAMS or</w:t>
            </w: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WCAB Case</w:t>
            </w: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 xml:space="preserve">No. </w:t>
            </w:r>
            <w:r>
              <w:rPr>
                <w:rFonts w:ascii="Arial" w:cs="Arial" w:eastAsia="Calibri" w:hAnsi="Arial"/>
                <w:b/>
                <w:bCs/>
                <w:spacing w:val="-2"/>
                <w:sz w:val="18"/>
                <w:szCs w:val="18"/>
              </w:rPr>
              <w:t>(</w:t>
            </w:r>
            <w:r>
              <w:rPr>
                <w:rFonts w:ascii="Arial" w:cs="Arial" w:eastAsia="Calibri" w:hAnsi="Arial"/>
                <w:b/>
                <w:bCs/>
                <w:i/>
                <w:iCs/>
                <w:spacing w:val="-2"/>
                <w:sz w:val="18"/>
                <w:szCs w:val="18"/>
              </w:rPr>
              <w:t>if</w:t>
            </w:r>
            <w:r>
              <w:rPr>
                <w:rFonts w:ascii="Arial" w:cs="Arial" w:eastAsia="Calibri" w:hAnsi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i/>
                <w:iCs/>
                <w:spacing w:val="-1"/>
                <w:sz w:val="18"/>
                <w:szCs w:val="18"/>
              </w:rPr>
              <w:t>any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):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 </w:t>
            </w:r>
            <w:r>
              <w:rPr>
                <w:rFonts w:ascii="Arial" w:cs="Arial" w:eastAsia="Calibri" w:hAnsi="Arial"/>
                <w:sz w:val="18"/>
                <w:szCs w:val="18"/>
              </w:rPr>
              <w:t xml:space="preserve">  </w:t>
            </w:r>
          </w:p>
          <w:p w14:paraId="1008A2F0" w14:textId="77777777">
            <w:pPr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</w:p>
        </w:tc>
      </w:tr>
    </w:tbl>
    <w:p w14:paraId="0A1DB7AC" w14:textId="77777777">
      <w:pPr>
        <w:tabs>
          <w:tab w:pos="8138" w:val="left"/>
        </w:tabs>
        <w:ind w:left="373"/>
        <w:contextualSpacing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I, </w:t>
      </w:r>
      <w:r>
        <w:rPr>
          <w:rFonts w:ascii="Arial" w:cs="Arial" w:hAnsi="Arial"/>
          <w:sz w:val="18"/>
          <w:szCs w:val="18"/>
          <w:u w:val="single"/>
        </w:rPr>
        <w:t xml:space="preserve">MARCILES DACRES                                                                         </w:t>
      </w:r>
      <w:r>
        <w:rPr>
          <w:spacing w:val="-1"/>
          <w:sz w:val="20"/>
          <w:szCs w:val="20"/>
        </w:rPr>
        <w:t>, declare:</w:t>
      </w:r>
    </w:p>
    <w:p w14:paraId="311C09CB" w14:textId="77777777">
      <w:pPr>
        <w:tabs>
          <w:tab w:pos="748" w:val="left"/>
        </w:tabs>
        <w:ind w:left="388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1. I </w:t>
      </w:r>
      <w:r>
        <w:rPr>
          <w:rFonts w:ascii="Arial" w:cs="Arial" w:hAnsi="Arial"/>
          <w:spacing w:val="-1"/>
          <w:sz w:val="18"/>
          <w:szCs w:val="18"/>
        </w:rPr>
        <w:t>am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over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age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-1"/>
          <w:sz w:val="18"/>
          <w:szCs w:val="18"/>
        </w:rPr>
        <w:t xml:space="preserve"> 18</w:t>
      </w:r>
      <w:r>
        <w:rPr>
          <w:rFonts w:ascii="Arial" w:cs="Arial" w:hAnsi="Arial"/>
          <w:spacing w:val="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 not</w:t>
      </w:r>
      <w:r>
        <w:rPr>
          <w:rFonts w:ascii="Arial" w:cs="Arial" w:hAnsi="Arial"/>
          <w:sz w:val="18"/>
          <w:szCs w:val="18"/>
        </w:rPr>
        <w:t xml:space="preserve"> a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party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to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this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action.</w:t>
      </w:r>
    </w:p>
    <w:p w14:paraId="1BB06F17" w14:textId="77777777">
      <w:pPr>
        <w:tabs>
          <w:tab w:pos="749" w:val="left"/>
          <w:tab w:pos="9142" w:val="left"/>
        </w:tabs>
        <w:ind w:hanging="360" w:left="748" w:right="40"/>
        <w:contextualSpacing/>
        <w:rPr>
          <w:rFonts w:ascii="Arial" w:cs="Arial" w:hAnsi="Arial"/>
          <w:b/>
          <w:bCs/>
          <w:sz w:val="18"/>
          <w:szCs w:val="18"/>
          <w:u w:val="single"/>
        </w:rPr>
      </w:pPr>
      <w:r>
        <w:rPr>
          <w:rFonts w:ascii="Arial" w:cs="Arial" w:hAnsi="Arial"/>
          <w:i/>
          <w:iCs/>
          <w:sz w:val="18"/>
          <w:szCs w:val="18"/>
        </w:rPr>
        <w:t xml:space="preserve">2. </w:t>
      </w:r>
      <w:r>
        <w:rPr>
          <w:rFonts w:ascii="Arial" w:cs="Arial" w:hAnsi="Arial"/>
          <w:spacing w:val="-1"/>
          <w:sz w:val="18"/>
          <w:szCs w:val="18"/>
        </w:rPr>
        <w:t xml:space="preserve">My business address </w:t>
      </w:r>
      <w:r>
        <w:rPr>
          <w:rFonts w:ascii="Arial" w:cs="Arial" w:hAnsi="Arial"/>
          <w:spacing w:val="-2"/>
          <w:sz w:val="18"/>
          <w:szCs w:val="18"/>
        </w:rPr>
        <w:t>is</w:t>
      </w:r>
      <w:r>
        <w:rPr>
          <w:rFonts w:ascii="Arial" w:cs="Arial" w:hAnsi="Arial"/>
          <w:b/>
          <w:bCs/>
          <w:sz w:val="18"/>
          <w:szCs w:val="18"/>
          <w:u w:val="single"/>
        </w:rPr>
        <w:t xml:space="preserve"> : P.O. Box 261656 Encino, CA 91426</w:t>
      </w:r>
    </w:p>
    <w:p w14:paraId="5AA27DA0" w14:textId="77777777">
      <w:pPr>
        <w:tabs>
          <w:tab w:pos="749" w:val="left"/>
          <w:tab w:pos="9142" w:val="left"/>
        </w:tabs>
        <w:ind w:hanging="360" w:left="748" w:right="40"/>
        <w:contextualSpacing/>
        <w:rPr>
          <w:rFonts w:ascii="Arial" w:cs="Arial" w:hAnsi="Arial"/>
          <w:spacing w:val="-1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3. On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3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date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shown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below,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I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served</w:t>
      </w:r>
      <w:r>
        <w:rPr>
          <w:rFonts w:ascii="Arial" w:cs="Arial" w:hAnsi="Arial"/>
          <w:spacing w:val="3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attached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original,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or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a</w:t>
      </w:r>
      <w:r>
        <w:rPr>
          <w:rFonts w:ascii="Arial" w:cs="Arial" w:hAnsi="Arial"/>
          <w:spacing w:val="3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true</w:t>
      </w:r>
      <w:r>
        <w:rPr>
          <w:rFonts w:ascii="Arial" w:cs="Arial" w:hAnsi="Arial"/>
          <w:spacing w:val="3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correct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copy</w:t>
      </w:r>
      <w:r>
        <w:rPr>
          <w:rFonts w:ascii="Arial" w:cs="Arial" w:hAnsi="Arial"/>
          <w:spacing w:val="31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3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original:</w:t>
      </w:r>
    </w:p>
    <w:p w14:paraId="26BA4CC7" w14:textId="77777777">
      <w:pPr>
        <w:tabs>
          <w:tab w:pos="749" w:val="left"/>
        </w:tabs>
        <w:spacing w:before="74"/>
        <w:ind w:hanging="360" w:left="748" w:right="845"/>
        <w:contextualSpacing/>
        <w:jc w:val="both"/>
        <w:rPr>
          <w:rFonts w:ascii="Arial" w:cs="Arial" w:hAnsi="Arial"/>
          <w:sz w:val="18"/>
          <w:szCs w:val="18"/>
        </w:rPr>
      </w:pPr>
    </w:p>
    <w:p w14:paraId="5420261D" w14:textId="77777777">
      <w:pPr>
        <w:widowControl w:val="0"/>
        <w:numPr>
          <w:ilvl w:val="0"/>
          <w:numId w:val="24"/>
        </w:numPr>
        <w:tabs>
          <w:tab w:pos="388" w:val="left"/>
        </w:tabs>
        <w:autoSpaceDE w:val="0"/>
        <w:autoSpaceDN w:val="0"/>
        <w:adjustRightInd w:val="0"/>
        <w:spacing w:after="0" w:before="74" w:line="240" w:lineRule="auto"/>
        <w:ind w:right="845"/>
        <w:contextualSpacing/>
        <w:rPr>
          <w:rFonts w:ascii="Arial" w:cs="Arial" w:hAnsi="Arial"/>
          <w:b/>
          <w:bCs/>
          <w:sz w:val="18"/>
          <w:szCs w:val="18"/>
        </w:rPr>
      </w:pPr>
      <w:r>
        <w:rPr>
          <w:rFonts w:ascii="Arial" w:cs="Arial" w:hAnsi="Arial"/>
          <w:b/>
          <w:bCs/>
          <w:sz w:val="18"/>
          <w:szCs w:val="18"/>
        </w:rPr>
        <w:t>Attorney Appointment notice</w:t>
      </w:r>
    </w:p>
    <w:p w14:paraId="70630CBC" w14:textId="77777777">
      <w:pPr>
        <w:widowControl w:val="0"/>
        <w:numPr>
          <w:ilvl w:val="0"/>
          <w:numId w:val="24"/>
        </w:numPr>
        <w:tabs>
          <w:tab w:pos="388" w:val="left"/>
        </w:tabs>
        <w:autoSpaceDE w:val="0"/>
        <w:autoSpaceDN w:val="0"/>
        <w:adjustRightInd w:val="0"/>
        <w:spacing w:after="0" w:before="74" w:line="240" w:lineRule="auto"/>
        <w:ind w:right="845"/>
        <w:contextualSpacing/>
        <w:rPr>
          <w:rFonts w:ascii="Arial" w:cs="Arial" w:hAnsi="Arial"/>
          <w:b/>
          <w:bCs/>
          <w:sz w:val="18"/>
          <w:szCs w:val="18"/>
        </w:rPr>
      </w:pPr>
      <w:r>
        <w:rPr>
          <w:rFonts w:ascii="Arial" w:cs="Arial" w:hAnsi="Arial"/>
          <w:b/>
          <w:bCs/>
          <w:sz w:val="18"/>
          <w:szCs w:val="18"/>
        </w:rPr>
        <w:t>Patient Appointment Notice</w:t>
      </w:r>
    </w:p>
    <w:p w14:paraId="22EC7F36" w14:textId="77777777">
      <w:pPr>
        <w:tabs>
          <w:tab w:pos="388" w:val="left"/>
        </w:tabs>
        <w:spacing w:before="74"/>
        <w:ind w:left="3675" w:right="845"/>
        <w:contextualSpacing/>
        <w:rPr>
          <w:rFonts w:ascii="Arial" w:cs="Arial" w:hAnsi="Arial"/>
          <w:b/>
          <w:bCs/>
          <w:sz w:val="18"/>
          <w:szCs w:val="18"/>
        </w:rPr>
      </w:pPr>
    </w:p>
    <w:p w14:paraId="65D8F848" w14:textId="77777777">
      <w:pPr>
        <w:tabs>
          <w:tab w:pos="388" w:val="left"/>
        </w:tabs>
        <w:spacing w:before="74"/>
        <w:ind w:left="3675" w:right="845"/>
        <w:contextualSpacing/>
        <w:rPr>
          <w:rFonts w:ascii="Arial" w:cs="Arial" w:hAnsi="Arial"/>
          <w:b/>
          <w:bCs/>
          <w:sz w:val="18"/>
          <w:szCs w:val="18"/>
        </w:rPr>
      </w:pPr>
    </w:p>
    <w:p w14:paraId="4FB9CECD" w14:textId="77777777">
      <w:pPr>
        <w:tabs>
          <w:tab w:pos="388" w:val="left"/>
        </w:tabs>
        <w:spacing w:before="74"/>
        <w:ind w:right="845"/>
        <w:contextualSpacing/>
        <w:rPr>
          <w:rFonts w:ascii="Arial" w:cs="Arial" w:hAnsi="Arial"/>
          <w:bCs/>
          <w:sz w:val="18"/>
          <w:szCs w:val="18"/>
        </w:rPr>
      </w:pPr>
      <w:r>
        <w:rPr>
          <w:rFonts w:ascii="Arial" w:cs="Arial" w:hAnsi="Arial"/>
          <w:b/>
          <w:bCs/>
          <w:sz w:val="18"/>
          <w:szCs w:val="18"/>
        </w:rPr>
        <w:t xml:space="preserve">  </w:t>
      </w:r>
      <w:r>
        <w:rPr>
          <w:rFonts w:ascii="Arial" w:cs="Arial" w:hAnsi="Arial"/>
          <w:bCs/>
          <w:sz w:val="18"/>
          <w:szCs w:val="18"/>
        </w:rPr>
        <w:t>By placing it in a sealed envelope, addressed to the person or firm named below, and by:</w:t>
      </w:r>
    </w:p>
    <w:p w14:paraId="263F76DA" w14:textId="77777777">
      <w:pPr>
        <w:tabs>
          <w:tab w:pos="388" w:val="left"/>
        </w:tabs>
        <w:spacing w:before="74"/>
        <w:ind w:left="900" w:right="845"/>
        <w:contextualSpacing/>
        <w:rPr>
          <w:rFonts w:ascii="Arial" w:cs="Arial" w:hAnsi="Arial"/>
          <w:b/>
          <w:bCs/>
          <w:sz w:val="18"/>
          <w:szCs w:val="18"/>
        </w:rPr>
      </w:pPr>
    </w:p>
    <w:p w14:paraId="6BBF3DA5" w14:textId="77777777">
      <w:pPr>
        <w:tabs>
          <w:tab w:pos="2982" w:val="left"/>
        </w:tabs>
        <w:ind w:hanging="1440" w:left="2981" w:right="845"/>
        <w:contextualSpacing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A Depositing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sealed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envelope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with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U.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S.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Postal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Service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with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postage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fully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2"/>
          <w:sz w:val="18"/>
          <w:szCs w:val="18"/>
        </w:rPr>
        <w:t>prepaid.</w:t>
      </w:r>
    </w:p>
    <w:p w14:paraId="22ACC27A" w14:textId="77777777">
      <w:pPr>
        <w:tabs>
          <w:tab w:pos="2981" w:val="left"/>
        </w:tabs>
        <w:ind w:hanging="1440" w:left="2981" w:right="842"/>
        <w:contextualSpacing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B placing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sealed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envelope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for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collection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mailing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following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our</w:t>
      </w:r>
      <w:r>
        <w:rPr>
          <w:rFonts w:ascii="Arial" w:cs="Arial" w:hAnsi="Arial"/>
          <w:spacing w:val="5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ordinary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business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practices.</w:t>
      </w:r>
      <w:r>
        <w:rPr>
          <w:rFonts w:ascii="Arial" w:cs="Arial" w:hAnsi="Arial"/>
          <w:spacing w:val="21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I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am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readily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familiar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with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this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business’s</w:t>
      </w:r>
      <w:r>
        <w:rPr>
          <w:rFonts w:ascii="Arial" w:cs="Arial" w:hAnsi="Arial"/>
          <w:spacing w:val="7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practice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collecting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processing</w:t>
      </w:r>
      <w:r>
        <w:rPr>
          <w:rFonts w:ascii="Arial" w:cs="Arial" w:hAnsi="Arial"/>
          <w:spacing w:val="2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correspondence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mailing.</w:t>
      </w:r>
      <w:r>
        <w:rPr>
          <w:rFonts w:ascii="Arial" w:cs="Arial" w:hAnsi="Arial"/>
          <w:spacing w:val="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On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39"/>
          <w:sz w:val="18"/>
          <w:szCs w:val="18"/>
        </w:rPr>
        <w:t xml:space="preserve"> </w:t>
      </w:r>
      <w:r>
        <w:rPr>
          <w:rFonts w:ascii="Arial" w:cs="Arial" w:hAnsi="Arial"/>
          <w:spacing w:val="-2"/>
          <w:sz w:val="18"/>
          <w:szCs w:val="18"/>
        </w:rPr>
        <w:t>same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day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that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correspondence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is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placed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collection</w:t>
      </w:r>
      <w:r>
        <w:rPr>
          <w:rFonts w:ascii="Arial" w:cs="Arial" w:hAnsi="Arial"/>
          <w:spacing w:val="4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2"/>
          <w:sz w:val="18"/>
          <w:szCs w:val="18"/>
        </w:rPr>
        <w:t>mailing,</w:t>
      </w:r>
      <w:r>
        <w:rPr>
          <w:rFonts w:ascii="Arial" w:cs="Arial" w:hAnsi="Arial"/>
          <w:spacing w:val="4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it</w:t>
      </w:r>
      <w:r>
        <w:rPr>
          <w:rFonts w:ascii="Arial" w:cs="Arial" w:hAnsi="Arial"/>
          <w:spacing w:val="46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is</w:t>
      </w:r>
      <w:r>
        <w:rPr>
          <w:rFonts w:ascii="Arial" w:cs="Arial" w:hAnsi="Arial"/>
          <w:spacing w:val="38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deposited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in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ordinary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course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of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business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with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U.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S.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Postal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Service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in</w:t>
      </w:r>
      <w:r>
        <w:rPr>
          <w:rFonts w:ascii="Arial" w:cs="Arial" w:hAnsi="Arial"/>
          <w:spacing w:val="52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a </w:t>
      </w:r>
      <w:r>
        <w:rPr>
          <w:rFonts w:ascii="Arial" w:cs="Arial" w:hAnsi="Arial"/>
          <w:spacing w:val="-1"/>
          <w:sz w:val="18"/>
          <w:szCs w:val="18"/>
        </w:rPr>
        <w:t>sealed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envelope with postage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fully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prepaid.</w:t>
      </w:r>
    </w:p>
    <w:p w14:paraId="58AD8C93" w14:textId="77777777">
      <w:pPr>
        <w:tabs>
          <w:tab w:pos="2982" w:val="left"/>
        </w:tabs>
        <w:ind w:hanging="1440" w:left="2981" w:right="844"/>
        <w:contextualSpacing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C placing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sealed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envelope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collection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overnight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delivery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at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</w:t>
      </w:r>
      <w:r>
        <w:rPr>
          <w:rFonts w:ascii="Arial" w:cs="Arial" w:hAnsi="Arial"/>
          <w:spacing w:val="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office</w:t>
      </w:r>
      <w:r>
        <w:rPr>
          <w:rFonts w:ascii="Arial" w:cs="Arial" w:hAnsi="Arial"/>
          <w:spacing w:val="29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or</w:t>
      </w:r>
      <w:r>
        <w:rPr>
          <w:rFonts w:ascii="Arial" w:cs="Arial" w:hAnsi="Arial"/>
          <w:spacing w:val="-1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 xml:space="preserve">a </w:t>
      </w:r>
      <w:r>
        <w:rPr>
          <w:rFonts w:ascii="Arial" w:cs="Arial" w:hAnsi="Arial"/>
          <w:spacing w:val="-1"/>
          <w:sz w:val="18"/>
          <w:szCs w:val="18"/>
        </w:rPr>
        <w:t>regularly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utilized</w:t>
      </w:r>
      <w:r>
        <w:rPr>
          <w:rFonts w:ascii="Arial" w:cs="Arial" w:hAnsi="Arial"/>
          <w:spacing w:val="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 xml:space="preserve">drop box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-1"/>
          <w:sz w:val="18"/>
          <w:szCs w:val="18"/>
        </w:rPr>
        <w:t xml:space="preserve"> the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overnight</w:t>
      </w:r>
      <w:r>
        <w:rPr>
          <w:rFonts w:ascii="Arial" w:cs="Arial" w:hAnsi="Arial"/>
          <w:spacing w:val="-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delivery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carrier.</w:t>
      </w:r>
    </w:p>
    <w:p w14:paraId="14F6BD78" w14:textId="77777777">
      <w:pPr>
        <w:tabs>
          <w:tab w:pos="2981" w:val="left"/>
        </w:tabs>
        <w:ind w:hanging="1440" w:left="2981" w:right="844"/>
        <w:contextualSpacing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D placing</w:t>
      </w:r>
      <w:r>
        <w:rPr>
          <w:rFonts w:ascii="Arial" w:cs="Arial" w:hAnsi="Arial"/>
          <w:spacing w:val="1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1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sealed</w:t>
      </w:r>
      <w:r>
        <w:rPr>
          <w:rFonts w:ascii="Arial" w:cs="Arial" w:hAnsi="Arial"/>
          <w:spacing w:val="1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envelope</w:t>
      </w:r>
      <w:r>
        <w:rPr>
          <w:rFonts w:ascii="Arial" w:cs="Arial" w:hAnsi="Arial"/>
          <w:spacing w:val="1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</w:t>
      </w:r>
      <w:r>
        <w:rPr>
          <w:rFonts w:ascii="Arial" w:cs="Arial" w:hAnsi="Arial"/>
          <w:spacing w:val="1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pick</w:t>
      </w:r>
      <w:r>
        <w:rPr>
          <w:rFonts w:ascii="Arial" w:cs="Arial" w:hAnsi="Arial"/>
          <w:spacing w:val="11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up</w:t>
      </w:r>
      <w:r>
        <w:rPr>
          <w:rFonts w:ascii="Arial" w:cs="Arial" w:hAnsi="Arial"/>
          <w:spacing w:val="11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by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a</w:t>
      </w:r>
      <w:r>
        <w:rPr>
          <w:rFonts w:ascii="Arial" w:cs="Arial" w:hAnsi="Arial"/>
          <w:spacing w:val="1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professional</w:t>
      </w:r>
      <w:r>
        <w:rPr>
          <w:rFonts w:ascii="Arial" w:cs="Arial" w:hAnsi="Arial"/>
          <w:spacing w:val="10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messenger</w:t>
      </w:r>
      <w:r>
        <w:rPr>
          <w:rFonts w:ascii="Arial" w:cs="Arial" w:hAnsi="Arial"/>
          <w:spacing w:val="12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service</w:t>
      </w:r>
      <w:r>
        <w:rPr>
          <w:rFonts w:ascii="Arial" w:cs="Arial" w:hAnsi="Arial"/>
          <w:spacing w:val="6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</w:t>
      </w:r>
      <w:r>
        <w:rPr>
          <w:rFonts w:ascii="Arial" w:cs="Arial" w:hAnsi="Arial"/>
          <w:spacing w:val="9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service.</w:t>
      </w:r>
      <w:r>
        <w:rPr>
          <w:rFonts w:ascii="Arial" w:cs="Arial" w:hAnsi="Arial"/>
          <w:spacing w:val="7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(Messenger</w:t>
      </w:r>
      <w:r>
        <w:rPr>
          <w:rFonts w:ascii="Arial" w:cs="Arial" w:hAnsi="Arial"/>
          <w:i/>
          <w:iCs/>
          <w:spacing w:val="7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must</w:t>
      </w:r>
      <w:r>
        <w:rPr>
          <w:rFonts w:ascii="Arial" w:cs="Arial" w:hAnsi="Arial"/>
          <w:i/>
          <w:iCs/>
          <w:spacing w:val="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return</w:t>
      </w:r>
      <w:r>
        <w:rPr>
          <w:rFonts w:ascii="Arial" w:cs="Arial" w:hAnsi="Arial"/>
          <w:i/>
          <w:iCs/>
          <w:spacing w:val="9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to</w:t>
      </w:r>
      <w:r>
        <w:rPr>
          <w:rFonts w:ascii="Arial" w:cs="Arial" w:hAnsi="Arial"/>
          <w:i/>
          <w:iCs/>
          <w:spacing w:val="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you</w:t>
      </w:r>
      <w:r>
        <w:rPr>
          <w:rFonts w:ascii="Arial" w:cs="Arial" w:hAnsi="Arial"/>
          <w:i/>
          <w:iCs/>
          <w:spacing w:val="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a</w:t>
      </w:r>
      <w:r>
        <w:rPr>
          <w:rFonts w:ascii="Arial" w:cs="Arial" w:hAnsi="Arial"/>
          <w:i/>
          <w:iCs/>
          <w:spacing w:val="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completed</w:t>
      </w:r>
      <w:r>
        <w:rPr>
          <w:rFonts w:ascii="Arial" w:cs="Arial" w:hAnsi="Arial"/>
          <w:i/>
          <w:iCs/>
          <w:spacing w:val="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declaration</w:t>
      </w:r>
      <w:r>
        <w:rPr>
          <w:rFonts w:ascii="Arial" w:cs="Arial" w:hAnsi="Arial"/>
          <w:i/>
          <w:iCs/>
          <w:spacing w:val="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of</w:t>
      </w:r>
      <w:r>
        <w:rPr>
          <w:rFonts w:ascii="Arial" w:cs="Arial" w:hAnsi="Arial"/>
          <w:i/>
          <w:iCs/>
          <w:spacing w:val="43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personal service.)</w:t>
      </w:r>
    </w:p>
    <w:p w14:paraId="58CF64CE" w14:textId="77777777">
      <w:pPr>
        <w:tabs>
          <w:tab w:pos="2981" w:val="left"/>
        </w:tabs>
        <w:ind w:hanging="1440" w:left="2981" w:right="843"/>
        <w:contextualSpacing/>
        <w:jc w:val="both"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E personally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delivering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6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sealed</w:t>
      </w:r>
      <w:r>
        <w:rPr>
          <w:rFonts w:ascii="Arial" w:cs="Arial" w:hAnsi="Arial"/>
          <w:spacing w:val="6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envelope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to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person</w:t>
      </w:r>
      <w:r>
        <w:rPr>
          <w:rFonts w:ascii="Arial" w:cs="Arial" w:hAnsi="Arial"/>
          <w:spacing w:val="5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or</w:t>
      </w:r>
      <w:r>
        <w:rPr>
          <w:rFonts w:ascii="Arial" w:cs="Arial" w:hAnsi="Arial"/>
          <w:spacing w:val="4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firm</w:t>
      </w:r>
      <w:r>
        <w:rPr>
          <w:rFonts w:ascii="Arial" w:cs="Arial" w:hAnsi="Arial"/>
          <w:spacing w:val="4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named</w:t>
      </w:r>
      <w:r>
        <w:rPr>
          <w:rFonts w:ascii="Arial" w:cs="Arial" w:hAnsi="Arial"/>
          <w:spacing w:val="6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below</w:t>
      </w:r>
      <w:r>
        <w:rPr>
          <w:rFonts w:ascii="Arial" w:cs="Arial" w:hAnsi="Arial"/>
          <w:spacing w:val="6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at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address</w:t>
      </w:r>
      <w:r>
        <w:rPr>
          <w:rFonts w:ascii="Arial" w:cs="Arial" w:hAnsi="Arial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shown below.</w:t>
      </w:r>
    </w:p>
    <w:p w14:paraId="275B263A" w14:textId="77777777">
      <w:pPr>
        <w:spacing w:before="11"/>
        <w:contextualSpacing/>
        <w:rPr>
          <w:rFonts w:ascii="Arial" w:cs="Arial" w:hAnsi="Arial"/>
          <w:sz w:val="18"/>
          <w:szCs w:val="18"/>
        </w:rPr>
      </w:pPr>
    </w:p>
    <w:p w14:paraId="6ED64E6B" w14:textId="77777777">
      <w:pPr>
        <w:tabs>
          <w:tab w:pos="2980" w:val="left"/>
          <w:tab w:pos="5139" w:val="left"/>
        </w:tabs>
        <w:spacing w:line="229" w:lineRule="exact"/>
        <w:ind w:left="389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  <w:u w:val="single"/>
        </w:rPr>
        <w:t>Means of</w:t>
      </w:r>
      <w:r>
        <w:rPr>
          <w:rFonts w:ascii="Arial" w:cs="Arial" w:hAnsi="Arial"/>
          <w:sz w:val="18"/>
          <w:szCs w:val="18"/>
          <w:u w:val="single"/>
        </w:rPr>
        <w:t xml:space="preserve"> </w:t>
      </w:r>
      <w:r>
        <w:rPr>
          <w:rFonts w:ascii="Arial" w:cs="Arial" w:hAnsi="Arial"/>
          <w:spacing w:val="-2"/>
          <w:sz w:val="18"/>
          <w:szCs w:val="18"/>
          <w:u w:val="single"/>
        </w:rPr>
        <w:t>service</w:t>
      </w:r>
      <w:r>
        <w:rPr>
          <w:rFonts w:ascii="Arial" w:cs="Arial" w:hAnsi="Arial"/>
          <w:spacing w:val="-2"/>
          <w:sz w:val="18"/>
          <w:szCs w:val="18"/>
        </w:rPr>
        <w:t xml:space="preserve">: </w:t>
      </w:r>
      <w:r>
        <w:rPr>
          <w:rFonts w:ascii="Arial" w:cs="Arial" w:hAnsi="Arial"/>
          <w:spacing w:val="-1"/>
          <w:sz w:val="18"/>
          <w:szCs w:val="18"/>
          <w:u w:val="single"/>
        </w:rPr>
        <w:t>Date</w:t>
      </w:r>
      <w:r>
        <w:rPr>
          <w:rFonts w:ascii="Arial" w:cs="Arial" w:hAnsi="Arial"/>
          <w:sz w:val="18"/>
          <w:szCs w:val="18"/>
          <w:u w:val="single"/>
        </w:rPr>
        <w:t xml:space="preserve"> </w:t>
      </w:r>
      <w:r>
        <w:rPr>
          <w:rFonts w:ascii="Arial" w:cs="Arial" w:hAnsi="Arial"/>
          <w:spacing w:val="-1"/>
          <w:sz w:val="18"/>
          <w:szCs w:val="18"/>
          <w:u w:val="single"/>
        </w:rPr>
        <w:t>Served</w:t>
      </w:r>
      <w:r>
        <w:rPr>
          <w:rFonts w:ascii="Arial" w:cs="Arial" w:hAnsi="Arial"/>
          <w:spacing w:val="-1"/>
          <w:sz w:val="18"/>
          <w:szCs w:val="18"/>
        </w:rPr>
        <w:t xml:space="preserve">: </w:t>
      </w:r>
      <w:r>
        <w:rPr>
          <w:rFonts w:ascii="Arial" w:cs="Arial" w:hAnsi="Arial"/>
          <w:spacing w:val="-1"/>
          <w:sz w:val="18"/>
          <w:szCs w:val="18"/>
          <w:u w:val="single"/>
        </w:rPr>
        <w:t>Addressee</w:t>
      </w:r>
      <w:r>
        <w:rPr>
          <w:rFonts w:ascii="Arial" w:cs="Arial" w:hAnsi="Arial"/>
          <w:sz w:val="18"/>
          <w:szCs w:val="18"/>
          <w:u w:val="single"/>
        </w:rPr>
        <w:t xml:space="preserve"> </w:t>
      </w:r>
      <w:r>
        <w:rPr>
          <w:rFonts w:ascii="Arial" w:cs="Arial" w:hAnsi="Arial"/>
          <w:spacing w:val="-1"/>
          <w:sz w:val="18"/>
          <w:szCs w:val="18"/>
          <w:u w:val="single"/>
        </w:rPr>
        <w:t>and Address</w:t>
      </w:r>
      <w:r>
        <w:rPr>
          <w:rFonts w:ascii="Arial" w:cs="Arial" w:hAnsi="Arial"/>
          <w:sz w:val="18"/>
          <w:szCs w:val="18"/>
          <w:u w:val="single"/>
        </w:rPr>
        <w:t xml:space="preserve"> </w:t>
      </w:r>
      <w:r>
        <w:rPr>
          <w:rFonts w:ascii="Arial" w:cs="Arial" w:hAnsi="Arial"/>
          <w:spacing w:val="-1"/>
          <w:sz w:val="18"/>
          <w:szCs w:val="18"/>
          <w:u w:val="single"/>
        </w:rPr>
        <w:t xml:space="preserve">Shown </w:t>
      </w:r>
      <w:r>
        <w:rPr>
          <w:rFonts w:ascii="Arial" w:cs="Arial" w:hAnsi="Arial"/>
          <w:sz w:val="18"/>
          <w:szCs w:val="18"/>
          <w:u w:val="single"/>
        </w:rPr>
        <w:t>on</w:t>
      </w:r>
      <w:r>
        <w:rPr>
          <w:rFonts w:ascii="Arial" w:cs="Arial" w:hAnsi="Arial"/>
          <w:spacing w:val="-1"/>
          <w:sz w:val="18"/>
          <w:szCs w:val="18"/>
          <w:u w:val="single"/>
        </w:rPr>
        <w:t xml:space="preserve"> Envelope</w:t>
      </w:r>
      <w:r>
        <w:rPr>
          <w:rFonts w:ascii="Arial" w:cs="Arial" w:hAnsi="Arial"/>
          <w:spacing w:val="-1"/>
          <w:sz w:val="18"/>
          <w:szCs w:val="18"/>
        </w:rPr>
        <w:t>:</w:t>
      </w:r>
    </w:p>
    <w:p w14:paraId="2E8B466C" w14:textId="77777777">
      <w:pPr>
        <w:spacing w:line="183" w:lineRule="exact"/>
        <w:ind w:left="389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i/>
          <w:iCs/>
          <w:spacing w:val="-1"/>
          <w:sz w:val="18"/>
          <w:szCs w:val="18"/>
        </w:rPr>
        <w:t>(For</w:t>
      </w:r>
      <w:r>
        <w:rPr>
          <w:rFonts w:ascii="Arial" w:cs="Arial" w:hAnsi="Arial"/>
          <w:i/>
          <w:iCs/>
          <w:spacing w:val="-8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each</w:t>
      </w:r>
      <w:r>
        <w:rPr>
          <w:rFonts w:ascii="Arial" w:cs="Arial" w:hAnsi="Arial"/>
          <w:i/>
          <w:iCs/>
          <w:spacing w:val="-7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addressee,</w:t>
      </w:r>
    </w:p>
    <w:p w14:paraId="30197846" w14:textId="77777777">
      <w:pPr>
        <w:spacing w:line="184" w:lineRule="exact"/>
        <w:ind w:left="389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i/>
          <w:iCs/>
          <w:sz w:val="18"/>
          <w:szCs w:val="18"/>
        </w:rPr>
        <w:t>Enter</w:t>
      </w:r>
      <w:r>
        <w:rPr>
          <w:rFonts w:ascii="Arial" w:cs="Arial" w:hAnsi="Arial"/>
          <w:i/>
          <w:iCs/>
          <w:spacing w:val="-4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A</w:t>
      </w:r>
      <w:r>
        <w:rPr>
          <w:rFonts w:ascii="Arial" w:cs="Arial" w:hAnsi="Arial"/>
          <w:i/>
          <w:iCs/>
          <w:spacing w:val="-4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-</w:t>
      </w:r>
      <w:r>
        <w:rPr>
          <w:rFonts w:ascii="Arial" w:cs="Arial" w:hAnsi="Arial"/>
          <w:i/>
          <w:iCs/>
          <w:spacing w:val="-3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E</w:t>
      </w:r>
      <w:r>
        <w:rPr>
          <w:rFonts w:ascii="Arial" w:cs="Arial" w:hAnsi="Arial"/>
          <w:i/>
          <w:iCs/>
          <w:spacing w:val="-3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as</w:t>
      </w:r>
      <w:r>
        <w:rPr>
          <w:rFonts w:ascii="Arial" w:cs="Arial" w:hAnsi="Arial"/>
          <w:i/>
          <w:iCs/>
          <w:spacing w:val="-3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z w:val="18"/>
          <w:szCs w:val="18"/>
        </w:rPr>
        <w:t>appropriate)</w:t>
      </w:r>
      <w:r>
        <w:rPr>
          <w:rFonts w:ascii="Arial" w:cs="Arial" w:hAnsi="Arial"/>
          <w:sz w:val="18"/>
          <w:szCs w:val="18"/>
        </w:rPr>
        <w:t xml:space="preserve">     </w:t>
      </w:r>
    </w:p>
    <w:p w14:paraId="5C27E381" w14:textId="77777777">
      <w:pPr>
        <w:contextualSpacing/>
        <w:rPr>
          <w:rFonts w:ascii="Arial" w:cs="Arial" w:hAnsi="Arial"/>
          <w:b/>
          <w:bCs/>
          <w:sz w:val="18"/>
          <w:szCs w:val="18"/>
          <w:u w:val="single"/>
        </w:rPr>
      </w:pPr>
      <w:r>
        <w:rPr>
          <w:rFonts w:ascii="Arial" w:cs="Arial" w:hAnsi="Arial"/>
          <w:sz w:val="18"/>
          <w:szCs w:val="18"/>
        </w:rPr>
        <w:t xml:space="preserve">       </w:t>
      </w:r>
      <w:r>
        <w:rPr>
          <w:rFonts w:ascii="Arial" w:cs="Arial" w:hAnsi="Arial"/>
          <w:b/>
          <w:bCs/>
          <w:sz w:val="18"/>
          <w:szCs w:val="18"/>
          <w:u w:val="single"/>
        </w:rPr>
        <w:t xml:space="preserve"> __A________</w:t>
      </w:r>
      <w:r>
        <w:rPr>
          <w:rFonts w:ascii="Arial" w:cs="Arial" w:hAnsi="Arial"/>
          <w:b/>
          <w:bCs/>
          <w:sz w:val="18"/>
          <w:szCs w:val="18"/>
        </w:rPr>
        <w:t xml:space="preserve">                           </w:t>
      </w:r>
      <w:r>
        <w:rPr>
          <w:rFonts w:ascii="Arial" w:cs="Arial" w:hAnsi="Arial"/>
          <w:b/>
          <w:bCs/>
          <w:sz w:val="18"/>
          <w:szCs w:val="18"/>
          <w:u w:val="single"/>
        </w:rPr>
        <w:t xml:space="preserve">  05/22/2023</w:t>
      </w:r>
      <w:r>
        <w:rPr>
          <w:rFonts w:ascii="Arial" w:cs="Arial" w:hAnsi="Arial"/>
          <w:sz w:val="18"/>
          <w:szCs w:val="18"/>
        </w:rPr>
        <w:t xml:space="preserve">                   </w:t>
      </w:r>
      <w:r>
        <w:rPr>
          <w:rFonts w:ascii="Arial" w:cs="Arial" w:hAnsi="Arial"/>
          <w:sz w:val="18"/>
          <w:szCs w:val="18"/>
          <w:u w:val="single"/>
        </w:rPr>
        <w:t xml:space="preserve"> </w:t>
      </w:r>
      <w:r>
        <w:rPr>
          <w:rFonts w:ascii="Arial" w:cs="Arial" w:hAnsi="Arial"/>
          <w:b/>
          <w:bCs/>
          <w:sz w:val="18"/>
          <w:szCs w:val="18"/>
          <w:u w:val="single"/>
        </w:rPr>
        <w:t>Please See Attached Service List_</w:t>
      </w:r>
    </w:p>
    <w:p w14:paraId="014FB00C" w14:textId="77777777">
      <w:pPr>
        <w:contextualSpacing/>
        <w:rPr>
          <w:rFonts w:ascii="Arial" w:cs="Arial" w:hAnsi="Arial"/>
          <w:sz w:val="18"/>
          <w:szCs w:val="18"/>
          <w:u w:val="single"/>
        </w:rPr>
      </w:pPr>
    </w:p>
    <w:p w14:paraId="69216A37" w14:textId="77777777">
      <w:pPr>
        <w:ind w:right="40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        I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declare</w:t>
      </w:r>
      <w:r>
        <w:rPr>
          <w:rFonts w:ascii="Arial" w:cs="Arial" w:hAnsi="Arial"/>
          <w:spacing w:val="24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under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penalty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perjury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under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laws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of</w:t>
      </w:r>
      <w:r>
        <w:rPr>
          <w:rFonts w:ascii="Arial" w:cs="Arial" w:hAnsi="Arial"/>
          <w:spacing w:val="26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4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State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of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California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that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the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foregoing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is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true</w:t>
      </w:r>
      <w:r>
        <w:rPr>
          <w:rFonts w:ascii="Arial" w:cs="Arial" w:hAnsi="Arial"/>
          <w:spacing w:val="25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and</w:t>
      </w:r>
      <w:r>
        <w:rPr>
          <w:rFonts w:ascii="Arial" w:cs="Arial" w:hAnsi="Arial"/>
          <w:spacing w:val="93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correct.     Date:</w:t>
      </w:r>
      <w:r>
        <w:rPr>
          <w:rFonts w:ascii="Arial" w:cs="Arial" w:hAnsi="Arial"/>
          <w:b/>
          <w:bCs/>
          <w:color w:val="0000FF"/>
          <w:spacing w:val="-1"/>
          <w:sz w:val="18"/>
          <w:szCs w:val="18"/>
          <w:u w:val="single"/>
        </w:rPr>
        <w:t xml:space="preserve"> 05/22/2023</w:t>
      </w:r>
    </w:p>
    <w:p w14:paraId="41F4A01D" w14:textId="77777777">
      <w:pPr>
        <w:contextualSpacing/>
        <w:rPr>
          <w:rFonts w:ascii="Arial" w:cs="Arial" w:hAnsi="Arial"/>
          <w:sz w:val="18"/>
          <w:szCs w:val="18"/>
        </w:rPr>
      </w:pPr>
    </w:p>
    <w:p w14:paraId="60AF5F8F" w14:textId="77777777">
      <w:pPr>
        <w:contextualSpacing/>
        <w:rPr>
          <w:rFonts w:ascii="Arial" w:cs="Arial" w:hAnsi="Arial"/>
          <w:sz w:val="18"/>
          <w:szCs w:val="18"/>
        </w:rPr>
      </w:pPr>
    </w:p>
    <w:p w14:paraId="42F1E7C9" w14:textId="77777777">
      <w:pPr>
        <w:tabs>
          <w:tab w:pos="2304" w:val="left"/>
        </w:tabs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 </w:t>
      </w:r>
    </w:p>
    <w:p w14:paraId="5555E701" w14:textId="77777777">
      <w:pPr>
        <w:spacing w:before="2"/>
        <w:ind w:right="40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</w:rPr>
        <w:t xml:space="preserve">                                                                   MARCILES DACRES</w:t>
      </w:r>
    </w:p>
    <w:p w14:paraId="5B8BFB29" w14:textId="77777777">
      <w:pPr>
        <w:spacing w:before="2"/>
        <w:ind w:right="40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z w:val="18"/>
          <w:szCs w:val="18"/>
          <w:u w:val="single"/>
        </w:rPr>
        <w:t/>
      </w:r>
    </w:p>
    <w:p w14:paraId="242F4005" w14:textId="77777777">
      <w:pPr>
        <w:contextualSpacing/>
        <w:rPr>
          <w:rFonts w:ascii="Arial" w:cs="Arial" w:hAnsi="Arial"/>
          <w:spacing w:val="-1"/>
          <w:sz w:val="18"/>
          <w:szCs w:val="18"/>
          <w:u w:val="single"/>
        </w:rPr>
      </w:pPr>
      <w:r>
        <w:rPr>
          <w:rFonts w:ascii="Arial" w:cs="Arial" w:hAnsi="Arial"/>
          <w:spacing w:val="-1"/>
          <w:sz w:val="18"/>
          <w:szCs w:val="18"/>
          <w:u w:val="single"/>
        </w:rPr>
        <w:t xml:space="preserve">        </w:t>
      </w:r>
      <w:r>
        <w:rPr>
          <w:rFonts w:ascii="Arial" w:cs="Arial" w:hAnsi="Arial"/>
          <w:sz w:val="18"/>
          <w:szCs w:val="18"/>
        </w:rPr>
        <w:t xml:space="preserve">  </w:t>
      </w:r>
      <w:r>
        <w:rPr>
          <w:rFonts w:ascii="Arial" w:cs="Arial" w:hAnsi="Arial"/>
          <w:sz w:val="18"/>
          <w:szCs w:val="18"/>
          <w:u w:val="single"/>
        </w:rPr>
        <w:t xml:space="preserve">                                        </w:t>
      </w:r>
      <w:r>
        <w:rPr>
          <w:rFonts w:ascii="Arial" w:cs="Arial" w:hAnsi="Arial"/>
          <w:sz w:val="18"/>
          <w:szCs w:val="18"/>
        </w:rPr>
        <w:t xml:space="preserve"> </w:t>
      </w:r>
    </w:p>
    <w:p w14:paraId="43B7B76A" w14:textId="77777777">
      <w:pPr>
        <w:contextualSpacing/>
        <w:rPr>
          <w:rFonts w:ascii="Arial" w:cs="Arial" w:hAnsi="Arial"/>
          <w:i/>
          <w:iCs/>
          <w:spacing w:val="-1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(</w:t>
      </w:r>
      <w:r>
        <w:rPr>
          <w:rFonts w:ascii="Arial" w:cs="Arial" w:hAnsi="Arial"/>
          <w:i/>
          <w:iCs/>
          <w:spacing w:val="-1"/>
          <w:sz w:val="18"/>
          <w:szCs w:val="18"/>
        </w:rPr>
        <w:t xml:space="preserve">Signature </w:t>
      </w:r>
      <w:r>
        <w:rPr>
          <w:rFonts w:ascii="Arial" w:cs="Arial" w:hAnsi="Arial"/>
          <w:i/>
          <w:iCs/>
          <w:sz w:val="18"/>
          <w:szCs w:val="18"/>
        </w:rPr>
        <w:t>of</w:t>
      </w:r>
      <w:r>
        <w:rPr>
          <w:rFonts w:ascii="Arial" w:cs="Arial" w:hAnsi="Arial"/>
          <w:i/>
          <w:iCs/>
          <w:spacing w:val="-2"/>
          <w:sz w:val="18"/>
          <w:szCs w:val="18"/>
        </w:rPr>
        <w:t xml:space="preserve"> </w:t>
      </w:r>
      <w:r>
        <w:rPr>
          <w:rFonts w:ascii="Arial" w:cs="Arial" w:hAnsi="Arial"/>
          <w:i/>
          <w:iCs/>
          <w:spacing w:val="-1"/>
          <w:sz w:val="18"/>
          <w:szCs w:val="18"/>
        </w:rPr>
        <w:t>declarant)                                      (Print name)</w:t>
      </w:r>
    </w:p>
    <w:p w14:paraId="7A042ECD" w14:textId="77777777">
      <w:pPr>
        <w:contextualSpacing/>
        <w:rPr>
          <w:rFonts w:ascii="Arial" w:cs="Arial" w:hAnsi="Arial"/>
          <w:sz w:val="18"/>
          <w:szCs w:val="18"/>
        </w:rPr>
      </w:pPr>
    </w:p>
    <w:p w14:paraId="0D8471C0" w14:textId="77777777">
      <w:pPr>
        <w:ind w:left="100"/>
        <w:contextualSpacing/>
        <w:rPr>
          <w:rFonts w:ascii="Arial" w:cs="Arial" w:hAnsi="Arial"/>
          <w:sz w:val="18"/>
          <w:szCs w:val="18"/>
        </w:rPr>
      </w:pPr>
      <w:r>
        <w:rPr>
          <w:rFonts w:ascii="Arial" w:cs="Arial" w:hAnsi="Arial"/>
          <w:spacing w:val="-1"/>
          <w:sz w:val="18"/>
          <w:szCs w:val="18"/>
        </w:rPr>
        <w:t>QME</w:t>
      </w:r>
      <w:r>
        <w:rPr>
          <w:rFonts w:ascii="Arial" w:cs="Arial" w:hAnsi="Arial"/>
          <w:spacing w:val="-5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Form</w:t>
      </w:r>
      <w:r>
        <w:rPr>
          <w:rFonts w:ascii="Arial" w:cs="Arial" w:hAnsi="Arial"/>
          <w:spacing w:val="-8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122</w:t>
      </w:r>
    </w:p>
    <w:p w14:paraId="2D0C8F38" w14:textId="77777777">
      <w:pPr>
        <w:pStyle w:val="Header"/>
        <w:contextualSpacing/>
        <w:rPr>
          <w:rFonts w:ascii="Footlight MT Light" w:cs="Arial" w:hAnsi="Footlight MT Light"/>
          <w:b/>
          <w:bCs/>
          <w:color w:val="333333"/>
          <w:sz w:val="51"/>
          <w:szCs w:val="51"/>
        </w:rPr>
      </w:pPr>
      <w:r>
        <w:rPr>
          <w:rFonts w:ascii="Arial" w:cs="Arial" w:hAnsi="Arial"/>
          <w:sz w:val="18"/>
          <w:szCs w:val="18"/>
        </w:rPr>
        <w:t>Rev.</w:t>
      </w:r>
      <w:r>
        <w:rPr>
          <w:rFonts w:ascii="Arial" w:cs="Arial" w:hAnsi="Arial"/>
          <w:spacing w:val="-7"/>
          <w:sz w:val="18"/>
          <w:szCs w:val="18"/>
        </w:rPr>
        <w:t xml:space="preserve"> </w:t>
      </w:r>
      <w:r>
        <w:rPr>
          <w:rFonts w:ascii="Arial" w:cs="Arial" w:hAnsi="Arial"/>
          <w:spacing w:val="-1"/>
          <w:sz w:val="18"/>
          <w:szCs w:val="18"/>
        </w:rPr>
        <w:t>February</w:t>
      </w:r>
      <w:r>
        <w:rPr>
          <w:rFonts w:ascii="Arial" w:cs="Arial" w:hAnsi="Arial"/>
          <w:spacing w:val="-7"/>
          <w:sz w:val="18"/>
          <w:szCs w:val="18"/>
        </w:rPr>
        <w:t xml:space="preserve"> </w:t>
      </w:r>
      <w:r>
        <w:rPr>
          <w:rFonts w:ascii="Arial" w:cs="Arial" w:hAnsi="Arial"/>
          <w:sz w:val="18"/>
          <w:szCs w:val="18"/>
        </w:rPr>
        <w:t>2009</w:t>
      </w:r>
      <w:r>
        <w:rPr>
          <w:rFonts w:ascii="Footlight MT Light" w:cs="Arial" w:hAnsi="Footlight MT Light"/>
          <w:b/>
          <w:bCs/>
          <w:color w:val="333333"/>
          <w:sz w:val="51"/>
          <w:szCs w:val="51"/>
        </w:rPr>
        <w:t xml:space="preserve"> </w:t>
      </w:r>
    </w:p>
    <w:p w14:paraId="55DF2139" w14:textId="77777777">
      <w:pPr>
        <w:pStyle w:val="Header"/>
        <w:rPr>
          <w:rFonts w:ascii="Footlight MT Light" w:cs="Arial" w:hAnsi="Footlight MT Light"/>
          <w:b/>
          <w:bCs/>
          <w:color w:val="333333"/>
          <w:sz w:val="51"/>
          <w:szCs w:val="51"/>
        </w:rPr>
      </w:pPr>
    </w:p>
    <w:p w14:paraId="6C0A654A" w14:textId="77777777">
      <w:pPr>
        <w:pStyle w:val="Header"/>
        <w:rPr>
          <w:rFonts w:ascii="Footlight MT Light" w:cs="Arial" w:hAnsi="Footlight MT Light"/>
          <w:b/>
          <w:bCs/>
          <w:color w:val="333333"/>
          <w:sz w:val="51"/>
          <w:szCs w:val="51"/>
        </w:rPr>
      </w:pPr>
    </w:p>
    <w:p w14:paraId="65DCC310" w14:textId="77777777">
      <w:pPr>
        <w:pStyle w:val="Header"/>
        <w:rPr>
          <w:rFonts w:ascii="Footlight MT Light" w:cs="Arial" w:hAnsi="Footlight MT Light"/>
          <w:b/>
          <w:bCs/>
          <w:color w:val="333333"/>
          <w:sz w:val="51"/>
          <w:szCs w:val="51"/>
        </w:rPr>
      </w:pPr>
    </w:p>
    <w:p w14:paraId="61342E54" w14:textId="77777777">
      <w:pPr>
        <w:tabs>
          <w:tab w:pos="633" w:val="left"/>
          <w:tab w:pos="4953" w:val="left"/>
          <w:tab w:pos="5904" w:val="left"/>
        </w:tabs>
        <w:jc w:val="center"/>
        <w:rPr>
          <w:rFonts w:ascii="Arial" w:cs="Arial" w:hAnsi="Arial"/>
          <w:b/>
          <w:bCs/>
          <w:sz w:val="32"/>
          <w:szCs w:val="32"/>
          <w:u w:val="single"/>
        </w:rPr>
      </w:pPr>
    </w:p>
    <w:p w14:paraId="29E22D79" w14:textId="77777777">
      <w:pPr>
        <w:tabs>
          <w:tab w:pos="633" w:val="left"/>
          <w:tab w:pos="4953" w:val="left"/>
          <w:tab w:pos="5904" w:val="left"/>
        </w:tabs>
        <w:contextualSpacing/>
        <w:jc w:val="center"/>
        <w:rPr>
          <w:rFonts w:ascii="Arial" w:cs="Arial" w:hAnsi="Arial"/>
          <w:b/>
          <w:bCs/>
          <w:sz w:val="32"/>
          <w:szCs w:val="32"/>
          <w:u w:val="single"/>
        </w:rPr>
      </w:pPr>
      <w:r>
        <w:rPr>
          <w:rFonts w:ascii="Arial" w:cs="Arial" w:hAnsi="Arial"/>
          <w:b/>
          <w:bCs/>
          <w:sz w:val="32"/>
          <w:szCs w:val="32"/>
          <w:u w:val="single"/>
        </w:rPr>
        <w:t>Service List</w:t>
      </w:r>
    </w:p>
    <w:p w14:paraId="64F75671" w14:textId="77777777">
      <w:pPr>
        <w:tabs>
          <w:tab w:pos="633" w:val="left"/>
          <w:tab w:pos="4953" w:val="left"/>
          <w:tab w:pos="5904" w:val="left"/>
        </w:tabs>
        <w:contextualSpacing/>
        <w:jc w:val="center"/>
        <w:rPr>
          <w:rFonts w:ascii="Arial" w:cs="Arial" w:hAnsi="Arial"/>
          <w:b/>
          <w:bCs/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820"/>
        <w:gridCol w:w="4540"/>
      </w:tblGrid>
      <w:tr w14:paraId="0E564F92" w14:textId="77777777">
        <w:trPr>
          <w:trHeight w:val="377"/>
        </w:trPr>
        <w:tc>
          <w:tcPr>
            <w:tcW w:type="dxa" w:w="4820"/>
            <w:shd w:color="auto" w:fill="auto" w:val="clear"/>
            <w:vAlign w:val="center"/>
          </w:tcPr>
          <w:p w14:paraId="7FBC24EF" w14:textId="77777777">
            <w:pPr>
              <w:contextualSpacing/>
              <w:rPr>
                <w:rFonts w:ascii="Arial" w:cs="Arial" w:eastAsia="Calibri" w:hAnsi="Arial"/>
                <w:b/>
                <w:bCs/>
              </w:rPr>
            </w:pPr>
            <w:r>
              <w:rPr>
                <w:rFonts w:ascii="Arial" w:cs="Arial" w:eastAsia="Calibri" w:hAnsi="Arial"/>
                <w:b/>
                <w:bCs/>
              </w:rPr>
              <w:t xml:space="preserve">Case Name : </w:t>
            </w:r>
          </w:p>
          <w:p w14:paraId="6FE1D6A3" w14:textId="77777777">
            <w:pPr>
              <w:contextualSpacing/>
              <w:rPr>
                <w:rFonts w:ascii="Arial" w:cs="Arial" w:eastAsia="Calibri" w:hAnsi="Arial"/>
                <w:b/>
                <w:bCs/>
              </w:rPr>
            </w:pPr>
            <w:r>
              <w:rPr>
                <w:rFonts w:cstheme="minorHAnsi" w:eastAsia="Calibri"/>
                <w:bCs/>
                <w:sz w:val="20"/>
                <w:szCs w:val="20"/>
              </w:rPr>
              <w:t>PATEL ABI</w:t>
            </w:r>
          </w:p>
        </w:tc>
        <w:tc>
          <w:tcPr>
            <w:tcW w:type="dxa" w:w="4540"/>
            <w:shd w:color="auto" w:fill="auto" w:val="clear"/>
            <w:vAlign w:val="center"/>
          </w:tcPr>
          <w:p w14:paraId="45F4281F" w14:textId="77777777">
            <w:pPr>
              <w:ind w:right="40"/>
              <w:contextualSpacing/>
              <w:rPr>
                <w:rFonts w:ascii="Arial" w:cs="Arial" w:eastAsia="Calibri" w:hAnsi="Arial"/>
                <w:b/>
                <w:bCs/>
                <w:highlight w:val="yellow"/>
              </w:rPr>
            </w:pPr>
            <w:r>
              <w:rPr>
                <w:rFonts w:ascii="Arial" w:cs="Arial" w:eastAsia="Calibri" w:hAnsi="Arial"/>
                <w:b/>
                <w:bCs/>
              </w:rPr>
              <w:t xml:space="preserve">V: </w:t>
            </w:r>
            <w:r>
              <w:rPr>
                <w:rFonts w:cstheme="minorHAnsi"/>
                <w:sz w:val="20"/>
                <w:szCs w:val="20"/>
                <w:lang w:val="en-IN"/>
              </w:rPr>
              <w:t>TEST</w:t>
            </w:r>
          </w:p>
          <w:p w14:paraId="42B3FF4F" w14:textId="77777777">
            <w:pPr>
              <w:contextualSpacing/>
              <w:rPr>
                <w:rFonts w:ascii="Arial" w:cs="Arial" w:eastAsia="Calibri" w:hAnsi="Arial"/>
                <w:b/>
                <w:bCs/>
              </w:rPr>
            </w:pPr>
          </w:p>
        </w:tc>
      </w:tr>
      <w:tr w14:paraId="3312128D" w14:textId="77777777">
        <w:trPr>
          <w:trHeight w:val="242"/>
        </w:trPr>
        <w:tc>
          <w:tcPr>
            <w:tcW w:type="dxa" w:w="4820"/>
            <w:shd w:color="auto" w:fill="auto" w:val="clear"/>
            <w:vAlign w:val="center"/>
          </w:tcPr>
          <w:p w14:paraId="20374DA9" w14:textId="77777777">
            <w:pPr>
              <w:contextualSpacing/>
              <w:rPr>
                <w:rFonts w:ascii="Arial" w:cs="Arial" w:eastAsia="Calibri" w:hAnsi="Arial"/>
                <w:bCs/>
              </w:rPr>
            </w:pPr>
          </w:p>
        </w:tc>
        <w:tc>
          <w:tcPr>
            <w:tcW w:type="dxa" w:w="4540"/>
            <w:shd w:color="auto" w:fill="auto" w:val="clear"/>
            <w:vAlign w:val="center"/>
          </w:tcPr>
          <w:p w14:paraId="04AB1A06" w14:textId="77777777">
            <w:pPr>
              <w:contextualSpacing/>
              <w:rPr>
                <w:rFonts w:ascii="Arial" w:cs="Arial" w:eastAsia="Calibri" w:hAnsi="Arial"/>
                <w:b/>
                <w:bCs/>
              </w:rPr>
            </w:pPr>
          </w:p>
        </w:tc>
      </w:tr>
      <w:tr w14:paraId="7BCBBA02" w14:textId="77777777">
        <w:trPr>
          <w:trHeight w:val="440"/>
        </w:trPr>
        <w:tc>
          <w:tcPr>
            <w:tcW w:type="dxa" w:w="4820"/>
            <w:shd w:color="auto" w:fill="auto" w:val="clear"/>
            <w:vAlign w:val="center"/>
          </w:tcPr>
          <w:p w14:paraId="575E71CE" w14:textId="77777777">
            <w:pPr>
              <w:contextualSpacing/>
              <w:rPr>
                <w:rFonts w:ascii="Arial" w:cs="Arial" w:eastAsia="Calibri" w:hAnsi="Arial"/>
                <w:b/>
                <w:bCs/>
              </w:rPr>
            </w:pPr>
            <w:r>
              <w:rPr>
                <w:rFonts w:ascii="Arial" w:cs="Arial" w:eastAsia="Calibri" w:hAnsi="Arial"/>
                <w:b/>
                <w:bCs/>
              </w:rPr>
              <w:t>Claim No: 45345 </w:t>
            </w:r>
          </w:p>
        </w:tc>
        <w:tc>
          <w:tcPr>
            <w:tcW w:type="dxa" w:w="4540"/>
            <w:shd w:color="auto" w:fill="auto" w:val="clear"/>
            <w:vAlign w:val="bottom"/>
          </w:tcPr>
          <w:p w14:paraId="5D40C9B8" w14:textId="77777777">
            <w:pPr>
              <w:tabs>
                <w:tab w:pos="3333" w:val="left"/>
              </w:tabs>
              <w:spacing w:before="74"/>
              <w:ind w:left="100"/>
              <w:contextualSpacing/>
              <w:rPr>
                <w:rFonts w:ascii="Arial" w:cs="Arial" w:eastAsia="Calibri" w:hAnsi="Arial"/>
                <w:b/>
                <w:bCs/>
                <w:spacing w:val="-1"/>
              </w:rPr>
            </w:pPr>
          </w:p>
          <w:p w14:paraId="1987888A" w14:textId="77777777">
            <w:pPr>
              <w:tabs>
                <w:tab w:pos="3333" w:val="left"/>
              </w:tabs>
              <w:spacing w:before="74"/>
              <w:ind w:left="100"/>
              <w:contextualSpacing/>
              <w:rPr>
                <w:rFonts w:ascii="Arial" w:cs="Arial" w:eastAsia="Calibri" w:hAnsi="Arial"/>
                <w:b/>
                <w:bCs/>
                <w:sz w:val="18"/>
                <w:szCs w:val="18"/>
              </w:rPr>
            </w:pP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EAMS or</w:t>
            </w: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WCAB Case</w:t>
            </w:r>
            <w:r>
              <w:rPr>
                <w:rFonts w:ascii="Arial" w:cs="Arial" w:eastAsia="Calibri" w:hAnsi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 xml:space="preserve">No. </w:t>
            </w:r>
            <w:r>
              <w:rPr>
                <w:rFonts w:ascii="Arial" w:cs="Arial" w:eastAsia="Calibri" w:hAnsi="Arial"/>
                <w:b/>
                <w:bCs/>
                <w:spacing w:val="-2"/>
                <w:sz w:val="18"/>
                <w:szCs w:val="18"/>
              </w:rPr>
              <w:t>(</w:t>
            </w:r>
            <w:r>
              <w:rPr>
                <w:rFonts w:ascii="Arial" w:cs="Arial" w:eastAsia="Calibri" w:hAnsi="Arial"/>
                <w:b/>
                <w:bCs/>
                <w:i/>
                <w:iCs/>
                <w:spacing w:val="-2"/>
                <w:sz w:val="18"/>
                <w:szCs w:val="18"/>
              </w:rPr>
              <w:t>if</w:t>
            </w:r>
            <w:r>
              <w:rPr>
                <w:rFonts w:ascii="Arial" w:cs="Arial" w:eastAsia="Calibri" w:hAnsi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cs="Arial" w:eastAsia="Calibri" w:hAnsi="Arial"/>
                <w:b/>
                <w:bCs/>
                <w:i/>
                <w:iCs/>
                <w:spacing w:val="-1"/>
                <w:sz w:val="18"/>
                <w:szCs w:val="18"/>
              </w:rPr>
              <w:t>any</w:t>
            </w:r>
            <w:r>
              <w:rPr>
                <w:rFonts w:ascii="Arial" w:cs="Arial" w:eastAsia="Calibri" w:hAnsi="Arial"/>
                <w:b/>
                <w:bCs/>
                <w:spacing w:val="-1"/>
                <w:sz w:val="18"/>
                <w:szCs w:val="18"/>
              </w:rPr>
              <w:t>):   </w:t>
            </w:r>
            <w:r>
              <w:rPr>
                <w:rFonts w:ascii="Arial" w:cs="Arial" w:eastAsia="Calibri" w:hAnsi="Arial"/>
                <w:sz w:val="18"/>
                <w:szCs w:val="18"/>
              </w:rPr>
              <w:t xml:space="preserve">   </w:t>
            </w:r>
          </w:p>
          <w:p w14:paraId="7F8DD0CC" w14:textId="77777777">
            <w:pPr>
              <w:spacing w:before="9"/>
              <w:contextualSpacing/>
              <w:rPr>
                <w:rFonts w:ascii="Arial" w:cs="Arial" w:eastAsia="Calibri" w:hAnsi="Arial"/>
                <w:b/>
                <w:bCs/>
              </w:rPr>
            </w:pPr>
          </w:p>
          <w:p w14:paraId="7E902AED" w14:textId="77777777">
            <w:pPr>
              <w:contextualSpacing/>
              <w:rPr>
                <w:rFonts w:ascii="Arial" w:cs="Arial" w:eastAsia="Calibri" w:hAnsi="Arial"/>
                <w:b/>
                <w:bCs/>
              </w:rPr>
            </w:pPr>
          </w:p>
        </w:tc>
      </w:tr>
    </w:tbl>
    <w:p w14:paraId="51ABDEEE" w14:textId="77777777">
      <w:pPr>
        <w:tabs>
          <w:tab w:pos="633" w:val="left"/>
          <w:tab w:pos="4953" w:val="left"/>
          <w:tab w:pos="5904" w:val="left"/>
        </w:tabs>
        <w:contextualSpacing/>
        <w:jc w:val="center"/>
        <w:rPr>
          <w:rFonts w:ascii="Arial" w:cs="Arial" w:hAnsi="Arial"/>
          <w:b/>
          <w:bCs/>
          <w:u w:val="single"/>
        </w:rPr>
      </w:pPr>
    </w:p>
    <w:p w14:paraId="49942235" w14:textId="77777777">
      <w:pPr>
        <w:tabs>
          <w:tab w:pos="633" w:val="left"/>
          <w:tab w:pos="4953" w:val="left"/>
          <w:tab w:pos="5904" w:val="left"/>
        </w:tabs>
        <w:contextualSpacing/>
        <w:jc w:val="center"/>
        <w:rPr>
          <w:rFonts w:ascii="Arial" w:cs="Arial" w:hAnsi="Arial"/>
          <w:b/>
          <w:bCs/>
        </w:rPr>
      </w:pPr>
    </w:p>
    <w:p w14:paraId="52F12B9C" w14:textId="77777777">
      <w:pPr>
        <w:contextualSpacing/>
        <w:rPr>
          <w:rFonts w:ascii="Arial" w:cs="Arial" w:hAnsi="Arial"/>
          <w:color w:val="000000"/>
        </w:rPr>
      </w:pPr>
    </w:p>
    <w:p w14:paraId="0922F025" w14:textId="77777777">
      <w:pPr>
        <w:contextualSpacing/>
        <w:rPr>
          <w:rFonts w:ascii="Arial" w:cs="Arial" w:hAnsi="Arial"/>
          <w:color w:val="000000"/>
        </w:rPr>
      </w:pPr>
    </w:p>
    <w:p w14:paraId="1C636135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 </w:t>
      </w:r>
    </w:p>
    <w:p w14:paraId="2B94F6B6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 </w:t>
      </w:r>
    </w:p>
    <w:p w14:paraId="0CC97066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 ,    </w:t>
      </w:r>
    </w:p>
    <w:p w14:paraId="26E9A916" w14:textId="77777777">
      <w:pPr>
        <w:contextualSpacing/>
        <w:rPr>
          <w:rFonts w:ascii="Arial" w:cs="Arial" w:hAnsi="Arial"/>
          <w:color w:val="000000"/>
        </w:rPr>
      </w:pPr>
    </w:p>
    <w:p w14:paraId="6D087506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787E64AE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23E97102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4DA10EB3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PATEL ABHISHEK </w:t>
      </w:r>
    </w:p>
    <w:p w14:paraId="36BDD2FA" w14:textId="77777777">
      <w:pPr>
        <w:contextualSpacing/>
        <w:rPr>
          <w:rFonts w:ascii="Arial" w:cs="Arial" w:hAnsi="Arial"/>
          <w:color w:val="000000"/>
          <w:lang w:val="fr-FR"/>
        </w:rPr>
      </w:pPr>
      <w:r>
        <w:rPr>
          <w:rFonts w:ascii="Arial" w:cs="Arial" w:hAnsi="Arial"/>
          <w:color w:val="000000"/>
        </w:rPr>
        <w:t xml:space="preserve">QWEQ </w:t>
      </w:r>
    </w:p>
    <w:p w14:paraId="2B539484" w14:textId="77777777">
      <w:pPr>
        <w:contextualSpacing/>
        <w:rPr>
          <w:rFonts w:ascii="Arial" w:cs="Arial" w:hAnsi="Arial"/>
          <w:color w:val="000000"/>
          <w:highlight w:val="yellow"/>
          <w:lang w:val="fr-FR"/>
        </w:rPr>
      </w:pPr>
      <w:r>
        <w:rPr>
          <w:rFonts w:ascii="Arial" w:cs="Arial" w:hAnsi="Arial"/>
          <w:color w:val="000000"/>
          <w:lang w:val="fr-FR"/>
        </w:rPr>
        <w:t>QWE, IDAHO  23423</w:t>
      </w:r>
    </w:p>
    <w:p w14:paraId="407561AC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7230D587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567C9846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04EA9591" w14:textId="77777777">
      <w:pPr>
        <w:contextualSpacing/>
        <w:rPr>
          <w:rFonts w:ascii="Arial" w:cs="Arial" w:hAnsi="Arial"/>
          <w:color w:val="000000"/>
          <w:highlight w:val="yellow"/>
        </w:rPr>
      </w:pPr>
    </w:p>
    <w:p w14:paraId="367890E0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TEST</w:t>
      </w:r>
    </w:p>
    <w:p w14:paraId="4A5AB9DD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45634</w:t>
      </w:r>
    </w:p>
    <w:p w14:paraId="159940FC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EWTERT, ALABAMA 23423</w:t>
      </w:r>
    </w:p>
    <w:p w14:paraId="335EB407" w14:textId="77777777">
      <w:pPr>
        <w:spacing w:line="252" w:lineRule="auto"/>
        <w:ind w:left="11"/>
        <w:contextualSpacing/>
        <w:rPr>
          <w:rFonts w:ascii="Arial" w:cs="Arial" w:hAnsi="Arial"/>
          <w:color w:val="000000"/>
          <w:highlight w:val="yellow"/>
        </w:rPr>
      </w:pPr>
    </w:p>
    <w:p w14:paraId="532D3806" w14:textId="77777777">
      <w:pPr>
        <w:spacing w:line="252" w:lineRule="auto"/>
        <w:ind w:left="11"/>
        <w:contextualSpacing/>
        <w:rPr>
          <w:rFonts w:ascii="Arial" w:cs="Arial" w:hAnsi="Arial"/>
          <w:color w:val="000000"/>
          <w:highlight w:val="yellow"/>
        </w:rPr>
      </w:pPr>
    </w:p>
    <w:p w14:paraId="08CB22F6" w14:textId="77777777">
      <w:pPr>
        <w:spacing w:line="252" w:lineRule="auto"/>
        <w:ind w:left="11"/>
        <w:contextualSpacing/>
        <w:rPr>
          <w:rFonts w:ascii="Arial" w:cs="Arial" w:hAnsi="Arial"/>
          <w:color w:val="000000"/>
          <w:highlight w:val="yellow"/>
        </w:rPr>
      </w:pPr>
    </w:p>
    <w:p w14:paraId="7408F69B" w14:textId="77777777">
      <w:pPr>
        <w:spacing w:line="252" w:lineRule="auto"/>
        <w:rPr>
          <w:rFonts w:ascii="Arial" w:cs="Arial" w:hAnsi="Arial"/>
          <w:color w:val="000000"/>
          <w:highlight w:val="yellow"/>
        </w:rPr>
      </w:pPr>
    </w:p>
    <w:p w14:paraId="16E97DD7" w14:textId="77777777">
      <w:pPr>
        <w:spacing w:line="252" w:lineRule="auto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WORKERS COMPENSATION APPEALS BOARD</w:t>
      </w:r>
    </w:p>
    <w:p w14:paraId="168D5961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BAKERSFIELD </w:t>
      </w:r>
    </w:p>
    <w:p w14:paraId="47AAA186" w14:textId="77777777">
      <w:pPr>
        <w:contextualSpacing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1800 30TH ST, #100 </w:t>
      </w:r>
    </w:p>
    <w:p w14:paraId="78036FDD" w14:textId="77777777">
      <w:pPr>
        <w:autoSpaceDE w:val="0"/>
        <w:autoSpaceDN w:val="0"/>
        <w:adjustRightInd w:val="0"/>
        <w:spacing w:after="0" w:line="240" w:lineRule="auto"/>
        <w:rPr>
          <w:rFonts w:ascii="Arial" w:cs="Arial" w:hAnsi="Arial"/>
          <w:color w:val="000000"/>
        </w:rPr>
      </w:pPr>
      <w:r>
        <w:rPr>
          <w:rFonts w:ascii="Arial" w:cs="Arial" w:hAnsi="Arial"/>
          <w:color w:val="000000"/>
        </w:rPr>
        <w:t>BAKERSFIELD , CALIFORNIA  93301 </w:t>
      </w:r>
    </w:p>
    <w:p w14:paraId="36E7577D" w14:textId="77777777">
      <w:pPr>
        <w:spacing w:line="252" w:lineRule="auto"/>
        <w:contextualSpacing/>
        <w:rPr>
          <w:rFonts w:ascii="Arial" w:cs="Arial" w:hAnsi="Arial"/>
          <w:color w:val="000000"/>
        </w:rPr>
      </w:pPr>
    </w:p>
    <w:p w14:paraId="641426F5" w14:textId="77777777">
      <w:pPr>
        <w:spacing w:line="252" w:lineRule="auto"/>
        <w:ind w:left="11"/>
        <w:rPr>
          <w:color w:val="000000"/>
        </w:rPr>
      </w:pPr>
    </w:p>
    <w:p w14:paraId="742768F5" w14:textId="77777777">
      <w:pPr>
        <w:spacing w:line="252" w:lineRule="auto"/>
        <w:ind w:left="11"/>
        <w:rPr>
          <w:color w:val="000000"/>
        </w:rPr>
      </w:pPr>
    </w:p>
    <w:p w14:paraId="26F264AF" w14:textId="77777777">
      <w:pPr>
        <w:spacing w:line="252" w:lineRule="auto"/>
        <w:ind w:left="11"/>
        <w:rPr>
          <w:color w:val="000000"/>
        </w:rPr>
      </w:pPr>
    </w:p>
    <w:p w14:paraId="3C0D53C8" w14:textId="77777777">
      <w:pPr>
        <w:spacing w:line="252" w:lineRule="auto"/>
        <w:rPr>
          <w:color w:val="000000"/>
        </w:rPr>
      </w:pPr>
    </w:p>
    <w:p w14:paraId="66540110" w14:textId="77777777">
      <w:pPr>
        <w:pStyle w:val="Header"/>
        <w:contextualSpacing/>
        <w:rPr>
          <w:rFonts w:ascii="Footlight MT Light" w:cs="Arial" w:hAnsi="Footlight MT Light"/>
          <w:b/>
          <w:bCs/>
          <w:color w:val="333333"/>
          <w:sz w:val="51"/>
          <w:szCs w:val="51"/>
        </w:rPr>
      </w:pPr>
      <w:r>
        <w:rPr>
          <w:rFonts w:ascii="Footlight MT Light" w:cs="Arial" w:hAnsi="Footlight MT Light"/>
          <w:b/>
          <w:bCs/>
          <w:color w:val="333333"/>
          <w:sz w:val="51"/>
          <w:szCs w:val="51"/>
        </w:rPr>
        <w:t>Yuri Falkinstein, M.D., FAAOS</w:t>
      </w:r>
    </w:p>
    <w:p w14:paraId="3FB9A1BF" w14:textId="77777777">
      <w:pPr>
        <w:pStyle w:val="Header"/>
        <w:contextualSpacing/>
        <w:rPr>
          <w:sz w:val="18"/>
          <w:szCs w:val="18"/>
        </w:rPr>
      </w:pPr>
      <w:r>
        <w:rPr>
          <w:rFonts w:ascii="Footlight MT Light" w:cs="Arial" w:hAnsi="Footlight MT Light"/>
          <w:b/>
          <w:bCs/>
          <w:color w:val="333333"/>
          <w:sz w:val="18"/>
          <w:szCs w:val="18"/>
        </w:rPr>
        <w:t>FELLOW, AMERICAN ACADEMY OF ORTHOPAEDIC SURGEONS</w:t>
      </w:r>
    </w:p>
    <w:p w14:paraId="4F7EFB8C" w14:textId="77777777">
      <w:pPr>
        <w:spacing w:line="252" w:lineRule="auto"/>
        <w:ind w:left="11"/>
        <w:contextualSpacing/>
        <w:rPr>
          <w:color w:val="000000"/>
        </w:rPr>
      </w:pPr>
    </w:p>
    <w:p w14:paraId="5584F78F" w14:textId="77777777">
      <w:pPr>
        <w:spacing w:line="252" w:lineRule="auto"/>
        <w:ind w:left="11"/>
        <w:contextualSpacing/>
        <w:rPr>
          <w:color w:val="000000"/>
        </w:rPr>
      </w:pPr>
    </w:p>
    <w:p w14:paraId="691A10A6" w14:textId="77777777">
      <w:pPr>
        <w:spacing w:line="252" w:lineRule="auto"/>
        <w:ind w:left="11"/>
        <w:contextualSpacing/>
        <w:rPr>
          <w:color w:val="000000"/>
        </w:rPr>
      </w:pPr>
      <w:r>
        <w:rPr>
          <w:color w:val="000000"/>
        </w:rPr>
        <w:t xml:space="preserve">05/22/2023 </w:t>
      </w:r>
    </w:p>
    <w:p w14:paraId="27FD9922" w14:textId="77777777">
      <w:pPr>
        <w:spacing w:line="252" w:lineRule="auto"/>
        <w:ind w:left="11"/>
        <w:contextualSpacing/>
        <w:rPr>
          <w:color w:val="000000"/>
        </w:rPr>
      </w:pPr>
      <w:r>
        <w:rPr>
          <w:color w:val="000000"/>
        </w:rPr>
        <w:t xml:space="preserve">  </w:t>
      </w:r>
    </w:p>
    <w:p w14:paraId="46E8653F" w14:textId="77777777">
      <w:pPr>
        <w:spacing w:after="3" w:line="252" w:lineRule="auto"/>
        <w:ind w:hanging="10" w:left="6"/>
        <w:contextualSpacing/>
        <w:rPr>
          <w:color w:val="000000"/>
          <w:highlight w:val="yellow"/>
        </w:rPr>
      </w:pPr>
      <w:r>
        <w:rPr>
          <w:b/>
          <w:bCs/>
          <w:color w:val="000000"/>
        </w:rPr>
        <w:t>PATEL  ABI</w:t>
      </w:r>
    </w:p>
    <w:p w14:paraId="5C810F0E" w14:textId="77777777">
      <w:pPr>
        <w:spacing w:after="3" w:line="252" w:lineRule="auto"/>
        <w:ind w:hanging="10" w:left="6"/>
        <w:contextualSpacing/>
        <w:rPr>
          <w:color w:val="000000"/>
          <w:highlight w:val="yellow"/>
        </w:rPr>
      </w:pPr>
      <w:r>
        <w:rPr>
          <w:color w:val="000000"/>
        </w:rPr>
        <w:t>135</w:t>
      </w:r>
      <w:r>
        <w:rPr>
          <w:color w:val="000000"/>
          <w:highlight w:val="yellow"/>
        </w:rPr>
        <w:t xml:space="preserve"> </w:t>
      </w:r>
    </w:p>
    <w:p w14:paraId="5E2B7EE0" w14:textId="77777777">
      <w:pPr>
        <w:spacing w:after="3" w:line="252" w:lineRule="auto"/>
        <w:ind w:hanging="10" w:left="6"/>
        <w:contextualSpacing/>
        <w:rPr>
          <w:color w:val="000000"/>
          <w:highlight w:val="yellow"/>
        </w:rPr>
      </w:pPr>
      <w:r>
        <w:rPr>
          <w:color w:val="000000"/>
        </w:rPr>
        <w:t>,   </w:t>
      </w:r>
    </w:p>
    <w:p w14:paraId="45AF3BB4" w14:textId="77777777">
      <w:pPr>
        <w:spacing w:after="3" w:line="252" w:lineRule="auto"/>
        <w:ind w:hanging="10" w:left="6"/>
        <w:contextualSpacing/>
        <w:rPr>
          <w:color w:val="000000"/>
          <w:highlight w:val="yellow"/>
        </w:rPr>
      </w:pPr>
    </w:p>
    <w:p w14:paraId="6E924A8B" w14:textId="77777777">
      <w:pPr>
        <w:spacing w:line="252" w:lineRule="auto"/>
        <w:ind w:left="11"/>
        <w:contextualSpacing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  </w:t>
      </w:r>
    </w:p>
    <w:p w14:paraId="7D42B4BF" w14:textId="77777777">
      <w:pPr>
        <w:spacing w:after="3" w:line="252" w:lineRule="auto"/>
        <w:ind w:hanging="10" w:left="6"/>
        <w:contextualSpacing/>
        <w:rPr>
          <w:color w:val="000000"/>
        </w:rPr>
      </w:pPr>
      <w:r>
        <w:rPr>
          <w:color w:val="000000"/>
        </w:rPr>
        <w:t xml:space="preserve">Dear Mr. /Mrs.: </w:t>
      </w:r>
      <w:r>
        <w:rPr>
          <w:b/>
          <w:bCs/>
          <w:color w:val="000000"/>
        </w:rPr>
        <w:t>PATEL  ABI</w:t>
      </w:r>
      <w:r>
        <w:rPr>
          <w:color w:val="000000"/>
        </w:rPr>
        <w:t xml:space="preserve"> </w:t>
      </w:r>
    </w:p>
    <w:p w14:paraId="031D0624" w14:textId="77777777">
      <w:pPr>
        <w:spacing w:line="252" w:lineRule="auto"/>
        <w:ind w:left="11"/>
        <w:contextualSpacing/>
        <w:rPr>
          <w:color w:val="000000"/>
        </w:rPr>
      </w:pPr>
      <w:r>
        <w:rPr>
          <w:color w:val="000000"/>
        </w:rPr>
        <w:t xml:space="preserve">  </w:t>
      </w:r>
    </w:p>
    <w:p w14:paraId="0B814535" w14:textId="77777777">
      <w:pPr>
        <w:spacing w:after="3" w:line="252" w:lineRule="auto"/>
        <w:ind w:hanging="10" w:left="6"/>
        <w:contextualSpacing/>
        <w:rPr>
          <w:color w:val="000000"/>
        </w:rPr>
      </w:pPr>
      <w:r>
        <w:rPr>
          <w:color w:val="000000"/>
        </w:rPr>
        <w:t xml:space="preserve">Please be advised that an appointment has been scheduled for you to see Yuri Falkinstein, M.D. on 05/29/2023 at  09:45 AM. Your appointment will be held at: </w:t>
      </w:r>
    </w:p>
    <w:p w14:paraId="7948C996" w14:textId="77777777">
      <w:pPr>
        <w:spacing w:after="3" w:line="252" w:lineRule="auto"/>
        <w:ind w:hanging="10" w:left="6"/>
        <w:contextualSpacing/>
        <w:rPr>
          <w:color w:val="000000"/>
        </w:rPr>
      </w:pPr>
    </w:p>
    <w:p w14:paraId="786A6D53" w14:textId="77777777">
      <w:pPr>
        <w:spacing w:line="252" w:lineRule="auto"/>
        <w:ind w:hanging="10" w:left="10" w:right="107"/>
        <w:contextualSpacing/>
        <w:jc w:val="center"/>
        <w:rPr>
          <w:color w:val="000000"/>
        </w:rPr>
      </w:pPr>
      <w:r>
        <w:rPr>
          <w:color w:val="000000"/>
        </w:rPr>
        <w:t>WEST COAST SPINE INSTITUTE</w:t>
      </w:r>
    </w:p>
    <w:p w14:paraId="25F10529" w14:textId="77777777">
      <w:pPr>
        <w:spacing w:line="252" w:lineRule="auto"/>
        <w:ind w:hanging="10" w:left="10" w:right="107"/>
        <w:contextualSpacing/>
        <w:jc w:val="center"/>
        <w:rPr>
          <w:color w:val="000000"/>
        </w:rPr>
      </w:pPr>
      <w:r>
        <w:rPr>
          <w:color w:val="000000"/>
        </w:rPr>
        <w:t>EAST LA</w:t>
      </w:r>
      <w:r>
        <w:rPr>
          <w:color w:val="000000"/>
        </w:rPr>
        <w:br/>
      </w:r>
      <w:r>
        <w:rPr>
          <w:color w:val="000000"/>
        </w:rPr>
        <w:t>45, ASHFORD STREET</w:t>
      </w:r>
      <w:r>
        <w:rPr>
          <w:color w:val="000000"/>
        </w:rPr>
        <w:br/>
      </w:r>
      <w:r>
        <w:rPr>
          <w:color w:val="000000"/>
        </w:rPr>
        <w:t>LA, CALIFORNIA 90002</w:t>
      </w:r>
      <w:r>
        <w:rPr>
          <w:color w:val="000000"/>
        </w:rPr>
        <w:br/>
      </w:r>
    </w:p>
    <w:p w14:paraId="2A5FC10D" w14:textId="77777777">
      <w:pPr>
        <w:spacing w:line="252" w:lineRule="auto"/>
        <w:ind w:hanging="10" w:left="10" w:right="107"/>
        <w:contextualSpacing/>
        <w:jc w:val="center"/>
        <w:rPr>
          <w:color w:val="000000"/>
        </w:rPr>
      </w:pP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</w:rPr>
        <w:t xml:space="preserve"> </w:t>
      </w:r>
    </w:p>
    <w:p w14:paraId="367DCA51" w14:textId="66E1D207">
      <w:pPr>
        <w:spacing w:after="3" w:line="252" w:lineRule="auto"/>
        <w:ind w:hanging="10" w:left="21"/>
        <w:contextualSpacing/>
        <w:rPr>
          <w:color w:val="000000"/>
        </w:rPr>
      </w:pPr>
      <w:r>
        <w:rPr>
          <w:color w:val="333333"/>
          <w:lang w:val="en"/>
        </w:rPr>
        <w:t>The parking fee for this location is $ 10.00.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 xml:space="preserve"> 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>Please make sure you keep this appointment as it is the most important medical appointment for your case.  Please allow ample time (minimum 3 hours) to be at our office.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 xml:space="preserve"> 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>Please review and compare this appointment with any other appointment letter you may have received.  In case of any discrepancies, please contact our office immediately for clarification.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 xml:space="preserve"> 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 xml:space="preserve">Kindly note that </w:t>
      </w:r>
      <w:r>
        <w:rPr>
          <w:color w:val="333333"/>
          <w:u w:val="single"/>
          <w:lang w:val="en"/>
        </w:rPr>
        <w:t>you must check in at the above address 15 minutes prior</w:t>
      </w:r>
      <w:r>
        <w:rPr>
          <w:color w:val="333333"/>
          <w:lang w:val="en"/>
        </w:rPr>
        <w:t xml:space="preserve"> to your scheduled appointment time with proof of identification.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 xml:space="preserve"> </w:t>
      </w:r>
      <w:r>
        <w:rPr>
          <w:color w:val="333333"/>
          <w:lang w:val="en"/>
        </w:rPr>
        <w:br/>
      </w:r>
      <w:r>
        <w:rPr>
          <w:b/>
          <w:bCs/>
          <w:color w:val="333333"/>
          <w:lang w:val="en"/>
        </w:rPr>
        <w:t xml:space="preserve">It is necessary that you contact our office at 818-582-2600, 10 days prior to your appointment, for a detailed history of your injury.  </w:t>
      </w:r>
      <w:r>
        <w:rPr>
          <w:color w:val="333333"/>
          <w:lang w:val="en"/>
        </w:rPr>
        <w:t xml:space="preserve">This will save you time at your scheduled appointment. 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 xml:space="preserve"> </w:t>
      </w:r>
      <w:r>
        <w:rPr>
          <w:color w:val="333333"/>
          <w:lang w:val="en"/>
        </w:rPr>
        <w:br/>
      </w:r>
      <w:r>
        <w:rPr>
          <w:color w:val="333333"/>
          <w:lang w:val="en"/>
        </w:rPr>
        <w:t>If you have no knowledge of this appointment, please contact your attorney ASAP.</w:t>
      </w:r>
      <w:r>
        <w:rPr>
          <w:color w:val="333333"/>
          <w:lang w:val="en"/>
        </w:rPr>
        <w:br/>
      </w:r>
    </w:p>
    <w:p w14:paraId="12C760EB" w14:textId="77777777">
      <w:pPr>
        <w:spacing w:after="3" w:line="252" w:lineRule="auto"/>
        <w:ind w:hanging="10" w:left="6"/>
        <w:contextualSpacing/>
        <w:rPr>
          <w:color w:val="000000"/>
        </w:rPr>
      </w:pPr>
      <w:r>
        <w:rPr>
          <w:color w:val="000000"/>
        </w:rPr>
        <w:t xml:space="preserve">Thank you, </w:t>
      </w:r>
    </w:p>
    <w:p w14:paraId="05DDC289" w14:textId="77777777">
      <w:pPr>
        <w:spacing w:line="252" w:lineRule="auto"/>
        <w:contextualSpacing/>
        <w:rPr>
          <w:color w:val="000000"/>
        </w:rPr>
      </w:pPr>
    </w:p>
    <w:p w14:paraId="277CA6DC" w14:textId="77777777">
      <w:pPr>
        <w:tabs>
          <w:tab w:pos="4680" w:val="center"/>
          <w:tab w:pos="9360" w:val="right"/>
        </w:tabs>
        <w:ind w:hanging="10" w:left="21"/>
        <w:contextualSpacing/>
        <w:rPr>
          <w:color w:val="000000"/>
        </w:rPr>
      </w:pPr>
      <w:r>
        <w:rPr>
          <w:color w:val="000000"/>
        </w:rPr>
        <w:t>APPOINTMENT DEPARTMENT</w:t>
      </w:r>
    </w:p>
    <w:p w14:paraId="741A1C63" w14:textId="77777777">
      <w:pPr>
        <w:contextualSpacing/>
        <w:jc w:val="center"/>
        <w:rPr>
          <w:rFonts w:ascii="Arial" w:cs="Arial" w:hAnsi="Arial"/>
          <w:b/>
          <w:bCs/>
          <w:color w:val="333333"/>
          <w:sz w:val="21"/>
          <w:szCs w:val="21"/>
          <w:lang w:val="en"/>
        </w:rPr>
      </w:pPr>
      <w:r>
        <w:rPr>
          <w:rFonts w:ascii="Arial" w:cs="Arial" w:hAnsi="Arial"/>
          <w:b/>
          <w:bCs/>
          <w:color w:val="333333"/>
          <w:sz w:val="21"/>
          <w:szCs w:val="21"/>
          <w:lang w:val="en"/>
        </w:rPr>
        <w:t>SCHEDULING: (818) 582-2600</w:t>
      </w:r>
      <w:r>
        <w:rPr>
          <w:rFonts w:ascii="Arial" w:cs="Arial" w:hAnsi="Arial"/>
          <w:color w:val="333333"/>
          <w:sz w:val="21"/>
          <w:szCs w:val="21"/>
          <w:lang w:val="en"/>
        </w:rPr>
        <w:br/>
      </w:r>
      <w:r>
        <w:rPr>
          <w:rFonts w:ascii="Arial" w:cs="Arial" w:hAnsi="Arial"/>
          <w:b/>
          <w:bCs/>
          <w:color w:val="333333"/>
          <w:sz w:val="21"/>
          <w:szCs w:val="21"/>
          <w:lang w:val="en"/>
        </w:rPr>
        <w:t>P.O. Box 261656, Encino, CA 91426</w:t>
      </w:r>
    </w:p>
    <w:p w14:paraId="28BFF355" w14:textId="77777777">
      <w:pPr>
        <w:contextualSpacing/>
        <w:jc w:val="center"/>
        <w:rPr>
          <w:rFonts w:ascii="Arial" w:cs="Arial" w:hAnsi="Arial"/>
          <w:sz w:val="20"/>
          <w:szCs w:val="20"/>
          <w:lang w:val="en"/>
        </w:rPr>
        <w:sectPr>
          <w:footerReference r:id="rId9" w:type="default"/>
          <w:pgSz w:h="15840" w:w="12240"/>
          <w:pgMar w:bottom="270" w:footer="132" w:gutter="0" w:header="270" w:left="1440" w:right="1440" w:top="450"/>
          <w:cols w:space="720"/>
          <w:docGrid w:linePitch="360"/>
        </w:sectPr>
      </w:pPr>
      <w:r>
        <w:rPr>
          <w:rFonts w:ascii="Arial" w:cs="Arial" w:hAnsi="Arial"/>
          <w:b/>
          <w:bCs/>
          <w:color w:val="333333"/>
          <w:sz w:val="21"/>
          <w:szCs w:val="21"/>
          <w:lang w:val="en"/>
        </w:rPr>
        <w:t>FAX: (818)855-2466</w:t>
      </w:r>
    </w:p>
    <w:p w14:paraId="66E6D6F9" w14:textId="77777777">
      <w:pPr>
        <w:pStyle w:val="Heading1"/>
        <w:spacing w:before="52"/>
        <w:ind w:left="0"/>
        <w:contextualSpacing/>
        <w:jc w:val="center"/>
        <w:rPr>
          <w:spacing w:val="-1"/>
          <w:sz w:val="24"/>
        </w:rPr>
      </w:pPr>
      <w:r>
        <w:rPr>
          <w:spacing w:val="-1"/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California</w:t>
      </w:r>
    </w:p>
    <w:p w14:paraId="40D1F928" w14:textId="77777777">
      <w:pPr>
        <w:pStyle w:val="Heading1"/>
        <w:spacing w:before="52"/>
        <w:ind w:left="0"/>
        <w:contextualSpacing/>
        <w:jc w:val="center"/>
        <w:rPr>
          <w:spacing w:val="-1"/>
          <w:sz w:val="24"/>
        </w:rPr>
      </w:pPr>
      <w:r>
        <w:rPr>
          <w:spacing w:val="-1"/>
          <w:sz w:val="24"/>
        </w:rPr>
        <w:t>Division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Workers'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Compensation-Medical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Unit</w:t>
      </w:r>
    </w:p>
    <w:p w14:paraId="5250402F" w14:textId="77777777">
      <w:pPr>
        <w:pStyle w:val="Heading1"/>
        <w:spacing w:before="52"/>
        <w:ind w:left="0"/>
        <w:contextualSpacing/>
        <w:jc w:val="center"/>
        <w:rPr>
          <w:bCs w:val="0"/>
          <w:sz w:val="24"/>
        </w:rPr>
      </w:pPr>
      <w:r>
        <w:rPr>
          <w:sz w:val="24"/>
        </w:rPr>
        <w:t>QME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Appointment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Notification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</w:p>
    <w:p w14:paraId="6BBB1DF1" w14:textId="77777777">
      <w:pPr>
        <w:spacing w:before="39" w:line="249" w:lineRule="auto"/>
        <w:ind w:right="333"/>
        <w:contextualSpacing/>
        <w:rPr>
          <w:i/>
          <w:sz w:val="18"/>
          <w:szCs w:val="20"/>
        </w:rPr>
      </w:pPr>
      <w:r>
        <w:rPr>
          <w:b/>
          <w:bCs/>
          <w:sz w:val="20"/>
          <w:szCs w:val="20"/>
        </w:rPr>
        <w:t>Please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complete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2"/>
          <w:sz w:val="20"/>
          <w:szCs w:val="20"/>
        </w:rPr>
        <w:t>this</w:t>
      </w:r>
      <w:r>
        <w:rPr>
          <w:b/>
          <w:bCs/>
          <w:spacing w:val="-4"/>
          <w:sz w:val="20"/>
          <w:szCs w:val="20"/>
        </w:rPr>
        <w:t xml:space="preserve"> </w:t>
      </w:r>
      <w:r>
        <w:rPr>
          <w:b/>
          <w:bCs/>
          <w:spacing w:val="3"/>
          <w:sz w:val="20"/>
          <w:szCs w:val="20"/>
        </w:rPr>
        <w:t>form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its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3"/>
          <w:sz w:val="20"/>
          <w:szCs w:val="20"/>
        </w:rPr>
        <w:t xml:space="preserve">entirety </w:t>
      </w:r>
      <w:r>
        <w:rPr>
          <w:bCs/>
          <w:spacing w:val="3"/>
          <w:sz w:val="20"/>
          <w:szCs w:val="20"/>
        </w:rPr>
        <w:t>.</w:t>
      </w:r>
      <w:r>
        <w:rPr>
          <w:i/>
          <w:spacing w:val="-1"/>
          <w:sz w:val="18"/>
          <w:szCs w:val="20"/>
        </w:rPr>
        <w:t>The</w:t>
      </w:r>
      <w:r>
        <w:rPr>
          <w:i/>
          <w:spacing w:val="-8"/>
          <w:sz w:val="18"/>
          <w:szCs w:val="20"/>
        </w:rPr>
        <w:t xml:space="preserve"> </w:t>
      </w:r>
      <w:r>
        <w:rPr>
          <w:i/>
          <w:sz w:val="18"/>
          <w:szCs w:val="20"/>
        </w:rPr>
        <w:t>Administrative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pacing w:val="-2"/>
          <w:sz w:val="18"/>
          <w:szCs w:val="20"/>
        </w:rPr>
        <w:t>Director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pacing w:val="-2"/>
          <w:sz w:val="18"/>
          <w:szCs w:val="20"/>
        </w:rPr>
        <w:t>requires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that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you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serve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this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appointment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notification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form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 xml:space="preserve">on </w:t>
      </w:r>
      <w:r>
        <w:rPr>
          <w:i/>
          <w:spacing w:val="36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employee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and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claims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administrato</w:t>
      </w:r>
      <w:r>
        <w:rPr>
          <w:i/>
          <w:spacing w:val="-23"/>
          <w:sz w:val="18"/>
          <w:szCs w:val="20"/>
        </w:rPr>
        <w:t>r</w:t>
      </w:r>
      <w:r>
        <w:rPr>
          <w:i/>
          <w:sz w:val="18"/>
          <w:szCs w:val="20"/>
        </w:rPr>
        <w:t>,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o</w:t>
      </w:r>
      <w:r>
        <w:rPr>
          <w:i/>
          <w:spacing w:val="-23"/>
          <w:sz w:val="18"/>
          <w:szCs w:val="20"/>
        </w:rPr>
        <w:t>r</w:t>
      </w:r>
      <w:r>
        <w:rPr>
          <w:i/>
          <w:sz w:val="18"/>
          <w:szCs w:val="20"/>
        </w:rPr>
        <w:t>,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if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none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employe</w:t>
      </w:r>
      <w:r>
        <w:rPr>
          <w:i/>
          <w:spacing w:val="-23"/>
          <w:sz w:val="18"/>
          <w:szCs w:val="20"/>
        </w:rPr>
        <w:t>r</w:t>
      </w:r>
      <w:r>
        <w:rPr>
          <w:i/>
          <w:sz w:val="18"/>
          <w:szCs w:val="20"/>
        </w:rPr>
        <w:t>,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and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their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attorneys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in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a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8"/>
          <w:sz w:val="18"/>
          <w:szCs w:val="20"/>
        </w:rPr>
        <w:t>r</w:t>
      </w:r>
      <w:r>
        <w:rPr>
          <w:i/>
          <w:sz w:val="18"/>
          <w:szCs w:val="20"/>
        </w:rPr>
        <w:t>ep</w:t>
      </w:r>
      <w:r>
        <w:rPr>
          <w:i/>
          <w:spacing w:val="-8"/>
          <w:sz w:val="18"/>
          <w:szCs w:val="20"/>
        </w:rPr>
        <w:t>r</w:t>
      </w:r>
      <w:r>
        <w:rPr>
          <w:i/>
          <w:sz w:val="18"/>
          <w:szCs w:val="20"/>
        </w:rPr>
        <w:t>esented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case,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if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known,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within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five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(5) business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days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after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having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scheduled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2"/>
          <w:sz w:val="18"/>
          <w:szCs w:val="20"/>
        </w:rPr>
        <w:t>injured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worker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to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be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seen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for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a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QME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comprehensive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medical-legal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evaluation.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7"/>
          <w:sz w:val="18"/>
          <w:szCs w:val="20"/>
        </w:rPr>
        <w:t>You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may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not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cancel</w:t>
      </w:r>
      <w:r>
        <w:rPr>
          <w:i/>
          <w:spacing w:val="36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5"/>
          <w:sz w:val="18"/>
          <w:szCs w:val="20"/>
        </w:rPr>
        <w:t xml:space="preserve"> </w:t>
      </w:r>
      <w:r>
        <w:rPr>
          <w:i/>
          <w:sz w:val="18"/>
          <w:szCs w:val="20"/>
        </w:rPr>
        <w:t>appointment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less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than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six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(6)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calendar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days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prior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to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appointment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date,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except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for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good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cause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(See,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8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Cal.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Code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Regs.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§34).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If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you</w:t>
      </w:r>
      <w:r>
        <w:rPr>
          <w:i/>
          <w:spacing w:val="20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reschedule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an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appointment,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2"/>
          <w:sz w:val="18"/>
          <w:szCs w:val="20"/>
        </w:rPr>
        <w:t>review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regulation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34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and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the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ethical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rules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in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pacing w:val="-1"/>
          <w:sz w:val="18"/>
          <w:szCs w:val="20"/>
        </w:rPr>
        <w:t>regulation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41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(See,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8</w:t>
      </w:r>
      <w:r>
        <w:rPr>
          <w:i/>
          <w:spacing w:val="-2"/>
          <w:sz w:val="18"/>
          <w:szCs w:val="20"/>
        </w:rPr>
        <w:t xml:space="preserve"> </w:t>
      </w:r>
      <w:r>
        <w:rPr>
          <w:i/>
          <w:sz w:val="18"/>
          <w:szCs w:val="20"/>
        </w:rPr>
        <w:t>Cal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Code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Regs.</w:t>
      </w:r>
      <w:r>
        <w:rPr>
          <w:i/>
          <w:spacing w:val="-4"/>
          <w:sz w:val="18"/>
          <w:szCs w:val="20"/>
        </w:rPr>
        <w:t xml:space="preserve"> </w:t>
      </w:r>
      <w:r>
        <w:rPr>
          <w:i/>
          <w:sz w:val="18"/>
          <w:szCs w:val="20"/>
        </w:rPr>
        <w:t>§§</w:t>
      </w:r>
      <w:r>
        <w:rPr>
          <w:i/>
          <w:spacing w:val="-2"/>
          <w:sz w:val="18"/>
          <w:szCs w:val="20"/>
        </w:rPr>
        <w:t xml:space="preserve"> </w:t>
      </w:r>
      <w:r>
        <w:rPr>
          <w:i/>
          <w:sz w:val="18"/>
          <w:szCs w:val="20"/>
        </w:rPr>
        <w:t>34,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41(a)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(7)</w:t>
      </w:r>
      <w:r>
        <w:rPr>
          <w:i/>
          <w:spacing w:val="-3"/>
          <w:sz w:val="18"/>
          <w:szCs w:val="20"/>
        </w:rPr>
        <w:t xml:space="preserve"> </w:t>
      </w:r>
      <w:r>
        <w:rPr>
          <w:i/>
          <w:sz w:val="18"/>
          <w:szCs w:val="20"/>
        </w:rPr>
        <w:t>and</w:t>
      </w:r>
      <w:r>
        <w:rPr>
          <w:i/>
          <w:spacing w:val="-2"/>
          <w:sz w:val="18"/>
          <w:szCs w:val="20"/>
        </w:rPr>
        <w:t xml:space="preserve"> </w:t>
      </w:r>
      <w:r>
        <w:rPr>
          <w:i/>
          <w:sz w:val="18"/>
          <w:szCs w:val="20"/>
        </w:rPr>
        <w:t>(a)</w:t>
      </w:r>
    </w:p>
    <w:p w14:paraId="0478A2B6" w14:textId="77777777">
      <w:pPr>
        <w:contextualSpacing/>
        <w:jc w:val="center"/>
        <w:rPr>
          <w:spacing w:val="-2"/>
          <w:sz w:val="20"/>
          <w:u w:val="single"/>
        </w:rPr>
      </w:pPr>
      <w:r>
        <w:rPr>
          <w:b/>
          <w:u w:val="single"/>
        </w:rPr>
        <w:t>Employee</w:t>
      </w:r>
      <w:r>
        <w:rPr>
          <w:b/>
          <w:spacing w:val="-6"/>
          <w:u w:val="single"/>
        </w:rPr>
        <w:t xml:space="preserve"> </w:t>
      </w:r>
      <w:r>
        <w:rPr>
          <w:b/>
          <w:spacing w:val="-1"/>
          <w:u w:val="single"/>
        </w:rPr>
        <w:t>Information</w:t>
      </w:r>
      <w:r>
        <w:rPr>
          <w:b/>
          <w:spacing w:val="-6"/>
          <w:u w:val="single"/>
        </w:rPr>
        <w:t xml:space="preserve"> </w:t>
      </w:r>
      <w:r>
        <w:rPr>
          <w:spacing w:val="-1"/>
          <w:u w:val="single"/>
        </w:rPr>
        <w:t>(</w:t>
      </w:r>
      <w:r>
        <w:rPr>
          <w:spacing w:val="-1"/>
          <w:sz w:val="20"/>
          <w:u w:val="single"/>
        </w:rPr>
        <w:t>Completion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of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this</w:t>
      </w:r>
      <w:r>
        <w:rPr>
          <w:spacing w:val="-6"/>
          <w:sz w:val="20"/>
          <w:u w:val="single"/>
        </w:rPr>
        <w:t xml:space="preserve"> </w:t>
      </w:r>
      <w:r>
        <w:rPr>
          <w:spacing w:val="-1"/>
          <w:sz w:val="20"/>
          <w:u w:val="single"/>
        </w:rPr>
        <w:t>section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is</w:t>
      </w:r>
      <w:r>
        <w:rPr>
          <w:spacing w:val="-6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required)</w:t>
      </w:r>
    </w:p>
    <w:p w14:paraId="2306D2D9" w14:textId="77777777">
      <w:pPr>
        <w:contextualSpacing/>
        <w:jc w:val="center"/>
        <w:rPr>
          <w:spacing w:val="-2"/>
          <w:sz w:val="20"/>
          <w:u w:val="single"/>
        </w:rPr>
      </w:pPr>
    </w:p>
    <w:tbl>
      <w:tblPr>
        <w:tblW w:type="auto" w:w="0"/>
        <w:tblInd w:type="dxa" w:w="85"/>
        <w:tblBorders>
          <w:insideH w:color="auto" w:space="0" w:sz="4" w:val="single"/>
        </w:tblBorders>
        <w:tblLook w:firstColumn="1" w:firstRow="1" w:lastColumn="0" w:lastRow="0" w:noHBand="0" w:noVBand="1" w:val="04A0"/>
      </w:tblPr>
      <w:tblGrid>
        <w:gridCol w:w="7034"/>
        <w:gridCol w:w="4081"/>
      </w:tblGrid>
      <w:tr w14:paraId="3FEAFB8B" w14:textId="77777777">
        <w:tc>
          <w:tcPr>
            <w:tcW w:type="dxa" w:w="729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57D3812F" w14:textId="77777777">
            <w:pPr>
              <w:ind w:right="3163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bCs/>
                <w:color w:val="000000"/>
                <w:sz w:val="18"/>
                <w:szCs w:val="18"/>
              </w:rPr>
              <w:t>PATEL  ABI</w:t>
            </w:r>
          </w:p>
        </w:tc>
        <w:tc>
          <w:tcPr>
            <w:tcW w:type="dxa" w:w="429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680FC44F" w14:textId="77777777">
            <w:pPr>
              <w:ind w:right="-138"/>
              <w:contextualSpacing/>
              <w:rPr>
                <w:rFonts w:cstheme="minorHAnsi"/>
                <w:i/>
                <w:sz w:val="20"/>
                <w:szCs w:val="20"/>
                <w:highlight w:val="yellow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>345-345-3453</w:t>
            </w:r>
          </w:p>
        </w:tc>
      </w:tr>
      <w:tr w14:paraId="6291B08B" w14:textId="77777777">
        <w:tc>
          <w:tcPr>
            <w:tcW w:type="dxa" w:w="7290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hideMark/>
          </w:tcPr>
          <w:p w14:paraId="34C0CC1A" w14:textId="77777777">
            <w:pPr>
              <w:pStyle w:val="BodyText"/>
              <w:spacing w:line="176" w:lineRule="exact"/>
              <w:ind w:left="0"/>
              <w:contextualSpacing/>
              <w:rPr>
                <w:rFonts w:cs="Times New Roman" w:eastAsia="Calibri"/>
                <w:sz w:val="18"/>
                <w:highlight w:val="yellow"/>
              </w:rPr>
            </w:pPr>
            <w:r>
              <w:rPr>
                <w:rFonts w:eastAsia="Calibri"/>
                <w:sz w:val="18"/>
              </w:rPr>
              <w:t xml:space="preserve">     Employee</w:t>
            </w:r>
            <w:r>
              <w:rPr>
                <w:rFonts w:eastAsia="Calibri"/>
                <w:spacing w:val="-14"/>
                <w:sz w:val="18"/>
              </w:rPr>
              <w:t xml:space="preserve"> </w:t>
            </w:r>
            <w:r>
              <w:rPr>
                <w:rFonts w:eastAsia="Calibri"/>
                <w:spacing w:val="-1"/>
                <w:sz w:val="18"/>
              </w:rPr>
              <w:t>Name</w:t>
            </w:r>
          </w:p>
        </w:tc>
        <w:tc>
          <w:tcPr>
            <w:tcW w:type="dxa" w:w="4295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hideMark/>
          </w:tcPr>
          <w:p w14:paraId="6362DBA8" w14:textId="77777777">
            <w:pPr>
              <w:pStyle w:val="BodyText"/>
              <w:spacing w:line="196" w:lineRule="exact"/>
              <w:ind w:left="0"/>
              <w:contextualSpacing/>
              <w:rPr>
                <w:rFonts w:cs="Times New Roman" w:eastAsia="Calibri"/>
                <w:sz w:val="18"/>
                <w:highlight w:val="yellow"/>
              </w:rPr>
            </w:pPr>
            <w:r>
              <w:rPr>
                <w:rFonts w:eastAsia="Calibri"/>
                <w:spacing w:val="-1"/>
                <w:sz w:val="18"/>
              </w:rPr>
              <w:t>Ph  Phone</w:t>
            </w:r>
            <w:r>
              <w:rPr>
                <w:rFonts w:eastAsia="Calibri"/>
                <w:spacing w:val="-7"/>
                <w:sz w:val="18"/>
              </w:rPr>
              <w:t xml:space="preserve"> </w:t>
            </w:r>
            <w:r>
              <w:rPr>
                <w:rFonts w:eastAsia="Calibri"/>
                <w:spacing w:val="-1"/>
                <w:sz w:val="18"/>
              </w:rPr>
              <w:t>Number</w:t>
            </w:r>
          </w:p>
        </w:tc>
      </w:tr>
    </w:tbl>
    <w:p w14:paraId="0A2EAFA6" w14:textId="77777777">
      <w:pPr>
        <w:ind w:left="3218" w:right="3163"/>
        <w:contextualSpacing/>
        <w:jc w:val="center"/>
        <w:rPr>
          <w:sz w:val="18"/>
          <w:szCs w:val="20"/>
          <w:highlight w:val="yellow"/>
        </w:rPr>
      </w:pPr>
      <w:r>
        <w:rPr>
          <w:sz w:val="18"/>
          <w:szCs w:val="20"/>
          <w:highlight w:val="yellow"/>
        </w:rPr>
        <w:t xml:space="preserve">                                                 </w:t>
      </w:r>
    </w:p>
    <w:tbl>
      <w:tblPr>
        <w:tblpPr w:horzAnchor="margin" w:leftFromText="180" w:rightFromText="180" w:tblpY="70" w:topFromText="44" w:vertAnchor="text"/>
        <w:tblW w:type="dxa" w:w="11660"/>
        <w:tblBorders>
          <w:insideH w:color="auto" w:space="0" w:sz="4" w:val="single"/>
        </w:tblBorders>
        <w:tblLook w:firstColumn="1" w:firstRow="1" w:lastColumn="0" w:lastRow="0" w:noHBand="0" w:noVBand="1" w:val="04A0"/>
      </w:tblPr>
      <w:tblGrid>
        <w:gridCol w:w="5340"/>
        <w:gridCol w:w="2200"/>
        <w:gridCol w:w="1750"/>
        <w:gridCol w:w="2370"/>
      </w:tblGrid>
      <w:tr w14:paraId="4F861229" w14:textId="77777777">
        <w:trPr>
          <w:trHeight w:val="180"/>
        </w:trPr>
        <w:tc>
          <w:tcPr>
            <w:tcW w:type="dxa" w:w="539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3C151D0A" w14:textId="77777777">
            <w:pPr>
              <w:ind w:right="-96"/>
              <w:contextualSpacing/>
              <w:rPr>
                <w:rFonts w:cstheme="minorHAnsi"/>
                <w:i/>
                <w:sz w:val="20"/>
                <w:szCs w:val="20"/>
                <w:highlight w:val="yellow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>135</w:t>
            </w:r>
          </w:p>
        </w:tc>
        <w:tc>
          <w:tcPr>
            <w:tcW w:type="dxa" w:w="2209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1107E925" w14:textId="77777777">
            <w:pPr>
              <w:contextualSpacing/>
              <w:rPr>
                <w:rFonts w:cstheme="minorHAnsi"/>
                <w:i/>
                <w:sz w:val="20"/>
                <w:szCs w:val="20"/>
                <w:highlight w:val="yellow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/>
            </w:r>
          </w:p>
        </w:tc>
        <w:tc>
          <w:tcPr>
            <w:tcW w:type="dxa" w:w="168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7787E21E" w14:textId="77777777">
            <w:pPr>
              <w:ind w:right="-64"/>
              <w:contextualSpacing/>
              <w:rPr>
                <w:rFonts w:cstheme="minorHAnsi"/>
                <w:i/>
                <w:sz w:val="20"/>
                <w:szCs w:val="20"/>
                <w:highlight w:val="yellow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/>
            </w:r>
          </w:p>
        </w:tc>
        <w:tc>
          <w:tcPr>
            <w:tcW w:type="dxa" w:w="2376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32FA8326" w14:textId="77777777">
            <w:pPr>
              <w:ind w:right="-64"/>
              <w:contextualSpacing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/>
            </w:r>
          </w:p>
        </w:tc>
      </w:tr>
      <w:tr w14:paraId="373FB458" w14:textId="77777777">
        <w:tc>
          <w:tcPr>
            <w:tcW w:type="dxa" w:w="5395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hideMark/>
          </w:tcPr>
          <w:p w14:paraId="65738210" w14:textId="77777777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Street Address</w:t>
            </w:r>
          </w:p>
        </w:tc>
        <w:tc>
          <w:tcPr>
            <w:tcW w:type="dxa" w:w="2209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hideMark/>
          </w:tcPr>
          <w:p w14:paraId="1B51917B" w14:textId="77777777">
            <w:pPr>
              <w:ind w:right="-89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City</w:t>
            </w:r>
          </w:p>
        </w:tc>
        <w:tc>
          <w:tcPr>
            <w:tcW w:type="dxa" w:w="1680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hideMark/>
          </w:tcPr>
          <w:p w14:paraId="2346E437" w14:textId="77777777">
            <w:pPr>
              <w:ind w:right="-18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type="dxa" w:w="2376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  <w:hideMark/>
          </w:tcPr>
          <w:p w14:paraId="71ADE539" w14:textId="77777777">
            <w:pPr>
              <w:ind w:right="-43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Code</w:t>
            </w:r>
          </w:p>
        </w:tc>
      </w:tr>
    </w:tbl>
    <w:p w14:paraId="21F65888" w14:textId="77777777">
      <w:pPr>
        <w:contextualSpacing/>
      </w:pPr>
    </w:p>
    <w:tbl>
      <w:tblPr>
        <w:tblW w:type="auto" w:w="0"/>
        <w:tblInd w:type="dxa" w:w="805"/>
        <w:tblBorders>
          <w:insideH w:color="auto" w:space="0" w:sz="4" w:val="single"/>
        </w:tblBorders>
        <w:tblLook w:firstColumn="1" w:firstRow="1" w:lastColumn="0" w:lastRow="0" w:noHBand="0" w:noVBand="1" w:val="04A0"/>
      </w:tblPr>
      <w:tblGrid>
        <w:gridCol w:w="3404"/>
        <w:gridCol w:w="3319"/>
        <w:gridCol w:w="3672"/>
      </w:tblGrid>
      <w:tr w14:paraId="2FA367E7" w14:textId="77777777">
        <w:tc>
          <w:tcPr>
            <w:tcW w:type="dxa" w:w="3420"/>
            <w:shd w:color="auto" w:fill="auto" w:val="clear"/>
          </w:tcPr>
          <w:p w14:paraId="02AF149B" w14:textId="77777777">
            <w:pPr>
              <w:contextualSpacing/>
              <w:rPr>
                <w:rFonts w:cstheme="minorHAnsi" w:eastAsia="Calibri"/>
                <w:i/>
                <w:sz w:val="20"/>
                <w:szCs w:val="20"/>
                <w:highlight w:val="yellow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>03/05/2000 </w:t>
            </w:r>
          </w:p>
        </w:tc>
        <w:tc>
          <w:tcPr>
            <w:tcW w:type="dxa" w:w="3328"/>
            <w:shd w:color="auto" w:fill="auto" w:val="clear"/>
          </w:tcPr>
          <w:p w14:paraId="11B61E75" w14:textId="77777777">
            <w:pPr>
              <w:contextualSpacing/>
              <w:rPr>
                <w:rFonts w:cstheme="minorHAnsi" w:eastAsia="Calibri"/>
                <w:i/>
                <w:sz w:val="20"/>
                <w:szCs w:val="20"/>
                <w:highlight w:val="yellow"/>
              </w:rPr>
            </w:pPr>
            <w:r>
              <w:rPr>
                <w:rFonts w:cstheme="minorHAnsi" w:eastAsia="Calibri"/>
                <w:i/>
                <w:sz w:val="20"/>
                <w:szCs w:val="20"/>
              </w:rPr>
              <w:t xml:space="preserve">   </w:t>
            </w:r>
            <w:r>
              <w:rPr>
                <w:rFonts w:cstheme="minorHAnsi"/>
                <w:i/>
                <w:sz w:val="20"/>
                <w:szCs w:val="20"/>
                <w:lang w:val="en-IN"/>
              </w:rPr>
              <w:t>123</w:t>
            </w:r>
          </w:p>
        </w:tc>
        <w:tc>
          <w:tcPr>
            <w:tcW w:type="dxa" w:w="3692"/>
            <w:shd w:color="auto" w:fill="auto" w:val="clear"/>
          </w:tcPr>
          <w:p w14:paraId="12BB1F10" w14:textId="77777777">
            <w:pPr>
              <w:contextualSpacing/>
              <w:rPr>
                <w:rFonts w:cstheme="minorHAnsi" w:eastAsia="Calibri"/>
                <w:i/>
                <w:sz w:val="20"/>
                <w:szCs w:val="20"/>
                <w:highlight w:val="yellow"/>
              </w:rPr>
            </w:pPr>
            <w:r>
              <w:rPr>
                <w:rFonts w:cstheme="minorHAnsi"/>
                <w:i/>
                <w:sz w:val="20"/>
                <w:szCs w:val="20"/>
                <w:lang w:val="en-IN"/>
              </w:rPr>
              <w:t>45345 </w:t>
            </w:r>
          </w:p>
        </w:tc>
      </w:tr>
      <w:tr w14:paraId="6076D34E" w14:textId="77777777">
        <w:tc>
          <w:tcPr>
            <w:tcW w:type="dxa" w:w="3420"/>
            <w:shd w:color="auto" w:fill="auto" w:val="clear"/>
          </w:tcPr>
          <w:p w14:paraId="2AD5E083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Date of Injury</w:t>
            </w:r>
          </w:p>
        </w:tc>
        <w:tc>
          <w:tcPr>
            <w:tcW w:type="dxa" w:w="3328"/>
            <w:shd w:color="auto" w:fill="auto" w:val="clear"/>
          </w:tcPr>
          <w:p w14:paraId="6A12C207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Panel Number</w:t>
            </w:r>
          </w:p>
        </w:tc>
        <w:tc>
          <w:tcPr>
            <w:tcW w:type="dxa" w:w="3692"/>
            <w:shd w:color="auto" w:fill="auto" w:val="clear"/>
          </w:tcPr>
          <w:p w14:paraId="6CAA6879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Claim or Case Number</w:t>
            </w:r>
          </w:p>
        </w:tc>
      </w:tr>
    </w:tbl>
    <w:p w14:paraId="49954029" w14:textId="77777777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Employer Information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3687"/>
        <w:gridCol w:w="2723"/>
        <w:gridCol w:w="2416"/>
        <w:gridCol w:w="2374"/>
      </w:tblGrid>
      <w:tr w14:paraId="79DC1C56" w14:textId="77777777">
        <w:tc>
          <w:tcPr>
            <w:tcW w:type="dxa" w:w="11330"/>
            <w:gridSpan w:val="4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7DCB4327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TEST</w:t>
            </w:r>
          </w:p>
        </w:tc>
      </w:tr>
      <w:tr w14:paraId="5BB5B12E" w14:textId="77777777">
        <w:trPr>
          <w:trHeight w:val="512"/>
        </w:trPr>
        <w:tc>
          <w:tcPr>
            <w:tcW w:type="dxa" w:w="11330"/>
            <w:gridSpan w:val="4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0C38021C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Employer Name</w:t>
            </w:r>
          </w:p>
        </w:tc>
      </w:tr>
      <w:tr w14:paraId="7C0BD1CA" w14:textId="77777777">
        <w:tc>
          <w:tcPr>
            <w:tcW w:type="dxa" w:w="413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645B16B6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 424</w:t>
            </w:r>
          </w:p>
        </w:tc>
        <w:tc>
          <w:tcPr>
            <w:tcW w:type="dxa" w:w="288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15833EA1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/>
            </w:r>
          </w:p>
        </w:tc>
        <w:tc>
          <w:tcPr>
            <w:tcW w:type="dxa" w:w="189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6706594A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ALABAMA</w:t>
            </w:r>
          </w:p>
        </w:tc>
        <w:tc>
          <w:tcPr>
            <w:tcW w:type="dxa" w:w="242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799C4B90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22132</w:t>
            </w:r>
          </w:p>
        </w:tc>
      </w:tr>
      <w:tr w14:paraId="1BC14D54" w14:textId="77777777">
        <w:trPr>
          <w:trHeight w:val="413"/>
        </w:trPr>
        <w:tc>
          <w:tcPr>
            <w:tcW w:type="dxa" w:w="4135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6C7C2399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Employer Street Address</w:t>
            </w:r>
          </w:p>
        </w:tc>
        <w:tc>
          <w:tcPr>
            <w:tcW w:type="dxa" w:w="2880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716E901A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Employer City</w:t>
            </w:r>
          </w:p>
        </w:tc>
        <w:tc>
          <w:tcPr>
            <w:tcW w:type="dxa" w:w="1890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399B2876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State</w:t>
            </w:r>
          </w:p>
        </w:tc>
        <w:tc>
          <w:tcPr>
            <w:tcW w:type="dxa" w:w="2425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106C09D1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Zip code</w:t>
            </w:r>
          </w:p>
        </w:tc>
      </w:tr>
    </w:tbl>
    <w:p w14:paraId="61C03E0B" w14:textId="77777777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Claims Administrator Information</w:t>
      </w:r>
    </w:p>
    <w:p w14:paraId="2719247C" w14:textId="77777777">
      <w:pPr>
        <w:contextualSpacing/>
        <w:jc w:val="center"/>
        <w:rPr>
          <w:i/>
          <w:sz w:val="16"/>
          <w:szCs w:val="18"/>
        </w:rPr>
      </w:pPr>
      <w:r>
        <w:rPr>
          <w:i/>
          <w:sz w:val="16"/>
          <w:szCs w:val="18"/>
        </w:rPr>
        <w:t>(Completion of this section is required)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675"/>
        <w:gridCol w:w="2532"/>
        <w:gridCol w:w="2618"/>
        <w:gridCol w:w="3375"/>
      </w:tblGrid>
      <w:tr w14:paraId="4287ABB6" w14:textId="77777777">
        <w:tc>
          <w:tcPr>
            <w:tcW w:type="dxa" w:w="8497"/>
            <w:gridSpan w:val="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0A995F86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ascii="Calibri" w:cs="Calibri" w:hAnsi="Calibri"/>
                <w:lang w:val="en"/>
              </w:rPr>
              <w:t> </w:t>
            </w:r>
          </w:p>
        </w:tc>
        <w:tc>
          <w:tcPr>
            <w:tcW w:type="dxa" w:w="283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38F24D2E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</w:tr>
      <w:tr w14:paraId="06577952" w14:textId="77777777">
        <w:trPr>
          <w:trHeight w:val="440"/>
        </w:trPr>
        <w:tc>
          <w:tcPr>
            <w:tcW w:type="dxa" w:w="8497"/>
            <w:gridSpan w:val="3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69D34253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Claims Administrator Name (Insert the name of person handling the claim)</w:t>
            </w:r>
          </w:p>
        </w:tc>
        <w:tc>
          <w:tcPr>
            <w:tcW w:type="dxa" w:w="2833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68A468DB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Phone Number</w:t>
            </w:r>
          </w:p>
        </w:tc>
      </w:tr>
      <w:tr w14:paraId="31A8EC9D" w14:textId="77777777">
        <w:tc>
          <w:tcPr>
            <w:tcW w:type="dxa" w:w="8497"/>
            <w:gridSpan w:val="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64D5F782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  <w:tc>
          <w:tcPr>
            <w:tcW w:type="dxa" w:w="283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7F852352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</w:tr>
      <w:tr w14:paraId="7DCBE34C" w14:textId="77777777">
        <w:trPr>
          <w:trHeight w:val="404"/>
        </w:trPr>
        <w:tc>
          <w:tcPr>
            <w:tcW w:type="dxa" w:w="8497"/>
            <w:gridSpan w:val="3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388A0533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Claims Administrator Company (Insert the name of Company handling the claim)</w:t>
            </w:r>
          </w:p>
        </w:tc>
        <w:tc>
          <w:tcPr>
            <w:tcW w:type="dxa" w:w="2833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21F637EA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Phone Number</w:t>
            </w:r>
          </w:p>
        </w:tc>
      </w:tr>
      <w:tr w14:paraId="44D43815" w14:textId="77777777">
        <w:tc>
          <w:tcPr>
            <w:tcW w:type="dxa" w:w="4495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11DBCBE7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  <w:tc>
          <w:tcPr>
            <w:tcW w:type="dxa" w:w="2790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382A28F9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  <w:tc>
          <w:tcPr>
            <w:tcW w:type="dxa" w:w="1212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447299F2" w14:textId="77777777">
            <w:pPr>
              <w:contextualSpacing/>
              <w:rPr>
                <w:rFonts w:eastAsia="Calibri"/>
                <w:sz w:val="20"/>
                <w:szCs w:val="20"/>
                <w:highlight w:val="yellow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  <w:tc>
          <w:tcPr>
            <w:tcW w:type="dxa" w:w="2833"/>
            <w:tcBorders>
              <w:top w:val="nil"/>
              <w:left w:val="nil"/>
              <w:bottom w:color="auto" w:space="0" w:sz="4" w:val="single"/>
              <w:right w:val="nil"/>
            </w:tcBorders>
            <w:shd w:color="auto" w:fill="auto" w:val="clear"/>
          </w:tcPr>
          <w:p w14:paraId="7B88A94F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 </w:t>
            </w:r>
          </w:p>
        </w:tc>
      </w:tr>
      <w:tr w14:paraId="6377B9A1" w14:textId="77777777">
        <w:trPr>
          <w:trHeight w:val="440"/>
        </w:trPr>
        <w:tc>
          <w:tcPr>
            <w:tcW w:type="dxa" w:w="4495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1C784530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Claim Administrator Street Address</w:t>
            </w:r>
          </w:p>
        </w:tc>
        <w:tc>
          <w:tcPr>
            <w:tcW w:type="dxa" w:w="2790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4D0307D2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Claim Administrator City</w:t>
            </w:r>
          </w:p>
        </w:tc>
        <w:tc>
          <w:tcPr>
            <w:tcW w:type="dxa" w:w="1212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084FE4C6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State</w:t>
            </w:r>
          </w:p>
        </w:tc>
        <w:tc>
          <w:tcPr>
            <w:tcW w:type="dxa" w:w="2833"/>
            <w:tcBorders>
              <w:top w:color="auto" w:space="0" w:sz="4" w:val="single"/>
              <w:left w:val="nil"/>
              <w:bottom w:val="nil"/>
              <w:right w:val="nil"/>
            </w:tcBorders>
            <w:shd w:color="auto" w:fill="auto" w:val="clear"/>
          </w:tcPr>
          <w:p w14:paraId="7C083F77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Zip code</w:t>
            </w:r>
          </w:p>
        </w:tc>
      </w:tr>
    </w:tbl>
    <w:p w14:paraId="03194A01" w14:textId="77777777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Appointment Information</w:t>
      </w:r>
    </w:p>
    <w:p w14:paraId="7C38CD25" w14:textId="77777777">
      <w:pPr>
        <w:contextualSpacing/>
        <w:jc w:val="center"/>
        <w:rPr>
          <w:i/>
          <w:sz w:val="16"/>
          <w:szCs w:val="18"/>
        </w:rPr>
      </w:pPr>
      <w:r>
        <w:rPr>
          <w:i/>
          <w:sz w:val="16"/>
          <w:szCs w:val="18"/>
        </w:rPr>
        <w:t>(Completion of this section is required)</w:t>
      </w:r>
    </w:p>
    <w:p w14:paraId="2A22FAE8" w14:textId="77777777">
      <w:pPr>
        <w:contextualSpacing/>
        <w:rPr>
          <w:b/>
          <w:sz w:val="20"/>
          <w:szCs w:val="20"/>
          <w:highlight w:val="yellow"/>
        </w:rPr>
      </w:pPr>
      <w:r>
        <w:rPr>
          <w:sz w:val="20"/>
          <w:szCs w:val="20"/>
        </w:rPr>
        <w:t>Date of Appointment call: 05/22/2023                      Date of Appointment:</w:t>
      </w:r>
      <w:r>
        <w:rPr>
          <w:b/>
          <w:sz w:val="20"/>
          <w:szCs w:val="20"/>
        </w:rPr>
        <w:t xml:space="preserve">  05/29/2023 </w:t>
      </w:r>
      <w:r>
        <w:rPr>
          <w:b/>
          <w:sz w:val="20"/>
          <w:szCs w:val="20"/>
          <w:highlight w:val="yellow"/>
        </w:rPr>
        <w:t xml:space="preserve"> </w:t>
      </w:r>
    </w:p>
    <w:p w14:paraId="1B00676E" w14:textId="77777777">
      <w:pPr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Time of Appointment:  </w:t>
      </w:r>
      <w:r>
        <w:rPr>
          <w:b/>
          <w:sz w:val="20"/>
          <w:szCs w:val="20"/>
        </w:rPr>
        <w:t>09:45 AM</w:t>
      </w:r>
    </w:p>
    <w:tbl>
      <w:tblPr>
        <w:tblW w:type="auto" w:w="0"/>
        <w:tblBorders>
          <w:insideH w:color="auto" w:space="0" w:sz="4" w:val="single"/>
        </w:tblBorders>
        <w:tblLook w:firstColumn="1" w:firstRow="1" w:lastColumn="0" w:lastRow="0" w:noHBand="0" w:noVBand="1" w:val="04A0"/>
      </w:tblPr>
      <w:tblGrid>
        <w:gridCol w:w="2930"/>
        <w:gridCol w:w="2616"/>
        <w:gridCol w:w="2719"/>
        <w:gridCol w:w="2935"/>
      </w:tblGrid>
      <w:tr w14:paraId="631C9E72" w14:textId="77777777">
        <w:tc>
          <w:tcPr>
            <w:tcW w:type="dxa" w:w="4945"/>
            <w:shd w:color="auto" w:fill="auto" w:val="clear"/>
          </w:tcPr>
          <w:p w14:paraId="798CB5EF" w14:textId="77777777">
            <w:pPr>
              <w:contextualSpacing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45, ASHFORD STREET                     </w:t>
            </w:r>
          </w:p>
        </w:tc>
        <w:tc>
          <w:tcPr>
            <w:tcW w:type="dxa" w:w="2520"/>
            <w:shd w:color="auto" w:fill="auto" w:val="clear"/>
          </w:tcPr>
          <w:p w14:paraId="262C7CE6" w14:textId="77777777">
            <w:pPr>
              <w:contextualSpacing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LA</w:t>
            </w:r>
          </w:p>
        </w:tc>
        <w:tc>
          <w:tcPr>
            <w:tcW w:type="dxa" w:w="1022"/>
            <w:shd w:color="auto" w:fill="auto" w:val="clear"/>
          </w:tcPr>
          <w:p w14:paraId="13C04CC3" w14:textId="77777777">
            <w:pPr>
              <w:contextualSpacing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CALIFORNIA</w:t>
            </w:r>
          </w:p>
        </w:tc>
        <w:tc>
          <w:tcPr>
            <w:tcW w:type="dxa" w:w="2843"/>
            <w:shd w:color="auto" w:fill="auto" w:val="clear"/>
          </w:tcPr>
          <w:p w14:paraId="534D9A13" w14:textId="77777777">
            <w:pPr>
              <w:contextualSpacing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90002</w:t>
            </w:r>
          </w:p>
        </w:tc>
      </w:tr>
      <w:tr w14:paraId="1D720CC4" w14:textId="77777777">
        <w:trPr>
          <w:trHeight w:val="341"/>
        </w:trPr>
        <w:tc>
          <w:tcPr>
            <w:tcW w:type="dxa" w:w="4945"/>
            <w:shd w:color="auto" w:fill="auto" w:val="clear"/>
          </w:tcPr>
          <w:p w14:paraId="5BF7698F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Examination Address</w:t>
            </w:r>
          </w:p>
        </w:tc>
        <w:tc>
          <w:tcPr>
            <w:tcW w:type="dxa" w:w="2520"/>
            <w:shd w:color="auto" w:fill="auto" w:val="clear"/>
          </w:tcPr>
          <w:p w14:paraId="3D996D3D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Examination City</w:t>
            </w:r>
          </w:p>
        </w:tc>
        <w:tc>
          <w:tcPr>
            <w:tcW w:type="dxa" w:w="1022"/>
            <w:shd w:color="auto" w:fill="auto" w:val="clear"/>
          </w:tcPr>
          <w:p w14:paraId="42009247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State</w:t>
            </w:r>
          </w:p>
        </w:tc>
        <w:tc>
          <w:tcPr>
            <w:tcW w:type="dxa" w:w="2843"/>
            <w:shd w:color="auto" w:fill="auto" w:val="clear"/>
          </w:tcPr>
          <w:p w14:paraId="2AF894D2" w14:textId="77777777">
            <w:pPr>
              <w:contextualSpacing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Zip code</w:t>
            </w:r>
          </w:p>
        </w:tc>
      </w:tr>
    </w:tbl>
    <w:p w14:paraId="3B6071D4" w14:textId="77777777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If an interpreter is required?     Yes        No       .If an interpreter required, indicate language:  </w:t>
      </w:r>
    </w:p>
    <w:p w14:paraId="7DFB9573" w14:textId="77777777">
      <w:pPr>
        <w:contextualSpacing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QME Name: </w:t>
      </w:r>
      <w:r>
        <w:rPr>
          <w:b/>
          <w:sz w:val="20"/>
          <w:szCs w:val="20"/>
          <w:u w:val="single"/>
        </w:rPr>
        <w:t xml:space="preserve">YURI FALKINSTEIN, MD  </w:t>
      </w:r>
      <w:r>
        <w:rPr>
          <w:sz w:val="20"/>
          <w:szCs w:val="20"/>
        </w:rPr>
        <w:t xml:space="preserve">QME Street Address: </w:t>
      </w:r>
      <w:r>
        <w:rPr>
          <w:b/>
          <w:sz w:val="20"/>
          <w:szCs w:val="20"/>
          <w:u w:val="single"/>
        </w:rPr>
        <w:t xml:space="preserve">P.O. BOX 261656 </w:t>
      </w:r>
      <w:r>
        <w:rPr>
          <w:sz w:val="20"/>
          <w:szCs w:val="20"/>
        </w:rPr>
        <w:t xml:space="preserve">QME City: </w:t>
      </w:r>
      <w:r>
        <w:rPr>
          <w:b/>
          <w:sz w:val="20"/>
          <w:szCs w:val="20"/>
          <w:u w:val="single"/>
        </w:rPr>
        <w:t>Encino</w:t>
      </w:r>
      <w:r>
        <w:rPr>
          <w:sz w:val="20"/>
          <w:szCs w:val="20"/>
        </w:rPr>
        <w:t xml:space="preserve"> Zip code: </w:t>
      </w:r>
      <w:r>
        <w:rPr>
          <w:b/>
          <w:sz w:val="20"/>
          <w:szCs w:val="20"/>
          <w:u w:val="single"/>
        </w:rPr>
        <w:t>91426</w:t>
      </w:r>
    </w:p>
    <w:p w14:paraId="37A148E6" w14:textId="77777777">
      <w:pPr>
        <w:contextualSpacing/>
        <w:rPr>
          <w:sz w:val="20"/>
        </w:rPr>
      </w:pPr>
    </w:p>
    <w:p w14:paraId="41767D97" w14:textId="77777777">
      <w:pPr>
        <w:pStyle w:val="BodyText"/>
      </w:pPr>
      <w:r>
        <w:rPr>
          <w:lang w:eastAsia="en-IN" w:val="en-IN"/>
        </w:rPr>
        <w:drawing>
          <wp:anchor allowOverlap="1" behindDoc="1" distB="0" distL="114300" distR="114300" distT="0" layoutInCell="1" locked="0" relativeHeight="251780096" simplePos="0" wp14:anchorId="19ACF8C2" wp14:editId="1BCFDC88">
            <wp:simplePos x="0" y="0"/>
            <wp:positionH relativeFrom="column">
              <wp:posOffset>5944208</wp:posOffset>
            </wp:positionH>
            <wp:positionV relativeFrom="paragraph">
              <wp:posOffset>-99722</wp:posOffset>
            </wp:positionV>
            <wp:extent cx="800100" cy="304800"/>
            <wp:effectExtent b="0" l="0" r="0" t="0"/>
            <wp:wrapNone/>
            <wp:docPr descr="cid:image001.png@01D3C1EB.E33A7210" id="6" name="Picture 6"/>
            <wp:cNvGraphicFramePr>
              <graphicFrameLocks xmlns="http://schemas.openxmlformats.org/drawingml/2006/main" noChangeAspect="1"/>
            </wp: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descr="cid:image001.png@01D3C1EB.E33A7210" id="0" name="Picture 311"/>
                    <cNvPicPr>
                      <picLocks xmlns="http://schemas.openxmlformats.org/drawingml/2006/main" noChangeArrowheads="1" noChangeAspect="1"/>
                    </cNvPicPr>
                  </nvPicPr>
                  <blipFill>
                    <blip xmlns="http://schemas.openxmlformats.org/drawingml/2006/main" r:embed="rId10" r:link="rId11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rcRect xmlns="http://schemas.openxmlformats.org/drawingml/2006/main"/>
                    <stretch xmlns="http://schemas.openxmlformats.org/drawingml/2006/main">
                      <fillRect/>
                    </stretch>
                  </blipFill>
                  <spPr bwMode="auto">
                    <xfrm xmlns="http://schemas.openxmlformats.org/drawingml/2006/main">
                      <off x="0" y="0"/>
                      <ext cx="800100" cy="304800"/>
                    </xfrm>
                    <prstGeom xmlns="http://schemas.openxmlformats.org/drawingml/2006/main" prst="rect">
                      <avLst/>
                    </prstGeom>
                    <noFill xmlns="http://schemas.openxmlformats.org/drawingml/2006/main"/>
                    <ln xmlns="http://schemas.openxmlformats.org/drawingml/2006/main">
                      <noFill/>
                    </ln>
                  </spPr>
                </pic>
              </graphicData>
            </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Date Signed: 05/22/2023      Signature of the QME: </w:t>
      </w:r>
    </w:p>
    <w:p w14:paraId="79BCE21E" w14:textId="77777777">
      <w:pPr>
        <w:contextualSpacing/>
        <w:rPr>
          <w:sz w:val="20"/>
        </w:rPr>
      </w:pPr>
    </w:p>
    <w:p w14:paraId="5E3B980D" w14:textId="77777777">
      <w:pPr>
        <w:pStyle w:val="Default"/>
        <w:contextualSpacing/>
        <w:rPr>
          <w:i/>
          <w:sz w:val="18"/>
          <w:szCs w:val="20"/>
        </w:rPr>
      </w:pPr>
      <w:r>
        <w:t xml:space="preserve"> </w:t>
      </w:r>
      <w:r>
        <w:rPr>
          <w:i/>
          <w:iCs/>
          <w:sz w:val="18"/>
          <w:szCs w:val="20"/>
        </w:rPr>
        <w:t>Note to Claims Administrator</w:t>
      </w:r>
      <w:r>
        <w:rPr>
          <w:i/>
          <w:sz w:val="18"/>
          <w:szCs w:val="20"/>
        </w:rPr>
        <w:t>: The Administrative Director's regulation 10160 requires you to forward a completed, DWC-AD form 101(DEU) (Request for Summary Rating Determination of Qualified Medical Evaluator's Report) (see, 8 Cal. Code Regs. §§ 10160 and 10161) together with all medical reports and medical records prior to the scheduled examination with the QME. You must also provide the employee with a DWC-AD form 100 (DEU) (Employee's Disability Questionnaire)(See, 8 Cal. Code Regs. §§ 10160 and 10161) prior to the examination.</w:t>
      </w:r>
    </w:p>
    <w:p w14:paraId="2F450E01" w14:textId="77777777">
      <w:pPr>
        <w:pStyle w:val="BodyText"/>
        <w:kinsoku w:val="0"/>
        <w:overflowPunct w:val="0"/>
        <w:ind w:firstLine="0" w:left="0"/>
        <w:contextualSpacing/>
      </w:pPr>
    </w:p>
    <w:p w14:paraId="073709B1" w14:textId="77777777"/>
    <w:sectPr>
      <w:pgSz w:h="15840" w:w="12240"/>
      <w:pgMar w:bottom="450" w:footer="0" w:gutter="0" w:header="0" w:left="520" w:right="520" w:top="780"/>
      <w:cols w:equalWidth="0" w:space="720">
        <w:col w:w="1120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id="-1" w:type="separator">
    <w:p w14:paraId="0124EC5A" w14:textId="77777777">
      <w:pPr>
        <w:spacing w:after="0" w:line="240" w:lineRule="auto"/>
      </w:pPr>
      <w:r>
        <w:separator/>
      </w:r>
    </w:p>
  </w:endnote>
  <w:endnote w:id="0" w:type="continuationSeparator">
    <w:p w14:paraId="149C726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267C8" w14:textId="77777777">
    <w:pPr>
      <w:contextualSpacing/>
      <w:jc w:val="center"/>
      <w:rPr>
        <w:rFonts w:ascii="Arial" w:cs="Arial" w:hAnsi="Arial"/>
        <w:b/>
        <w:bCs/>
        <w:color w:val="333333"/>
        <w:sz w:val="21"/>
        <w:szCs w:val="21"/>
        <w:lang w:val="en"/>
      </w:rPr>
    </w:pPr>
    <w:r>
      <w:rPr>
        <w:rFonts w:ascii="Arial" w:cs="Arial" w:hAnsi="Arial"/>
        <w:color w:val="333333"/>
        <w:lang w:val="en"/>
      </w:rPr>
      <w:br/>
    </w:r>
  </w:p>
  <w:p w14:paraId="60A454CC" w14:textId="77777777">
    <w:pPr>
      <w:contextualSpacing/>
      <w:jc w:val="center"/>
      <w:rPr>
        <w:rFonts w:ascii="Arial" w:cs="Arial" w:hAnsi="Arial"/>
        <w:b/>
        <w:bCs/>
        <w:color w:val="333333"/>
        <w:sz w:val="21"/>
        <w:szCs w:val="21"/>
        <w:lang w:val="en"/>
      </w:rPr>
    </w:pPr>
  </w:p>
  <w:p w14:paraId="1B55FA97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F6F7B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id="-1" w:type="separator">
    <w:p w14:paraId="186ADCBD" w14:textId="77777777">
      <w:pPr>
        <w:spacing w:after="0" w:line="240" w:lineRule="auto"/>
      </w:pPr>
      <w:r>
        <w:separator/>
      </w:r>
    </w:p>
  </w:footnote>
  <w:footnote w:id="0" w:type="continuationSeparator">
    <w:p w14:paraId="4882A89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384" w:hanging="204"/>
      </w:pPr>
      <w:rPr>
        <w:rFonts w:ascii="Times New Roman" w:hAnsi="Times New Roman"/>
        <w:b w:val="0"/>
        <w:color w:val="303030"/>
        <w:sz w:val="24"/>
      </w:rPr>
    </w:lvl>
    <w:lvl w:ilvl="1">
      <w:numFmt w:val="bullet"/>
      <w:lvlText w:val="□"/>
      <w:lvlJc w:val="left"/>
      <w:pPr>
        <w:ind w:left="1824" w:hanging="204"/>
      </w:pPr>
      <w:rPr>
        <w:rFonts w:ascii="Times New Roman" w:hAnsi="Times New Roman"/>
        <w:b w:val="0"/>
        <w:sz w:val="24"/>
      </w:rPr>
    </w:lvl>
    <w:lvl w:ilvl="2">
      <w:numFmt w:val="bullet"/>
      <w:lvlText w:val="•"/>
      <w:lvlJc w:val="left"/>
      <w:pPr>
        <w:ind w:left="1824" w:hanging="204"/>
      </w:pPr>
    </w:lvl>
    <w:lvl w:ilvl="3">
      <w:numFmt w:val="bullet"/>
      <w:lvlText w:val="•"/>
      <w:lvlJc w:val="left"/>
      <w:pPr>
        <w:ind w:left="2788" w:hanging="204"/>
      </w:pPr>
    </w:lvl>
    <w:lvl w:ilvl="4">
      <w:numFmt w:val="bullet"/>
      <w:lvlText w:val="•"/>
      <w:lvlJc w:val="left"/>
      <w:pPr>
        <w:ind w:left="3753" w:hanging="204"/>
      </w:pPr>
    </w:lvl>
    <w:lvl w:ilvl="5">
      <w:numFmt w:val="bullet"/>
      <w:lvlText w:val="•"/>
      <w:lvlJc w:val="left"/>
      <w:pPr>
        <w:ind w:left="4717" w:hanging="204"/>
      </w:pPr>
    </w:lvl>
    <w:lvl w:ilvl="6">
      <w:numFmt w:val="bullet"/>
      <w:lvlText w:val="•"/>
      <w:lvlJc w:val="left"/>
      <w:pPr>
        <w:ind w:left="5682" w:hanging="204"/>
      </w:pPr>
    </w:lvl>
    <w:lvl w:ilvl="7">
      <w:numFmt w:val="bullet"/>
      <w:lvlText w:val="•"/>
      <w:lvlJc w:val="left"/>
      <w:pPr>
        <w:ind w:left="6646" w:hanging="204"/>
      </w:pPr>
    </w:lvl>
    <w:lvl w:ilvl="8">
      <w:numFmt w:val="bullet"/>
      <w:lvlText w:val="•"/>
      <w:lvlJc w:val="left"/>
      <w:pPr>
        <w:ind w:left="7611" w:hanging="204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616" w:hanging="346"/>
      </w:pPr>
      <w:rPr>
        <w:rFonts w:ascii="Arial" w:hAnsi="Arial"/>
        <w:b w:val="0"/>
        <w:sz w:val="24"/>
      </w:rPr>
    </w:lvl>
    <w:lvl w:ilvl="1">
      <w:numFmt w:val="bullet"/>
      <w:lvlText w:val="•"/>
      <w:lvlJc w:val="left"/>
      <w:pPr>
        <w:ind w:left="1530" w:hanging="346"/>
      </w:pPr>
    </w:lvl>
    <w:lvl w:ilvl="2">
      <w:numFmt w:val="bullet"/>
      <w:lvlText w:val="•"/>
      <w:lvlJc w:val="left"/>
      <w:pPr>
        <w:ind w:left="2443" w:hanging="346"/>
      </w:pPr>
    </w:lvl>
    <w:lvl w:ilvl="3">
      <w:numFmt w:val="bullet"/>
      <w:lvlText w:val="•"/>
      <w:lvlJc w:val="left"/>
      <w:pPr>
        <w:ind w:left="3356" w:hanging="346"/>
      </w:pPr>
    </w:lvl>
    <w:lvl w:ilvl="4">
      <w:numFmt w:val="bullet"/>
      <w:lvlText w:val="•"/>
      <w:lvlJc w:val="left"/>
      <w:pPr>
        <w:ind w:left="4270" w:hanging="346"/>
      </w:pPr>
    </w:lvl>
    <w:lvl w:ilvl="5">
      <w:numFmt w:val="bullet"/>
      <w:lvlText w:val="•"/>
      <w:lvlJc w:val="left"/>
      <w:pPr>
        <w:ind w:left="5183" w:hanging="346"/>
      </w:pPr>
    </w:lvl>
    <w:lvl w:ilvl="6">
      <w:numFmt w:val="bullet"/>
      <w:lvlText w:val="•"/>
      <w:lvlJc w:val="left"/>
      <w:pPr>
        <w:ind w:left="6097" w:hanging="346"/>
      </w:pPr>
    </w:lvl>
    <w:lvl w:ilvl="7">
      <w:numFmt w:val="bullet"/>
      <w:lvlText w:val="•"/>
      <w:lvlJc w:val="left"/>
      <w:pPr>
        <w:ind w:left="7010" w:hanging="346"/>
      </w:pPr>
    </w:lvl>
    <w:lvl w:ilvl="8">
      <w:numFmt w:val="bullet"/>
      <w:lvlText w:val="•"/>
      <w:lvlJc w:val="left"/>
      <w:pPr>
        <w:ind w:left="7924" w:hanging="346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581" w:hanging="202"/>
      </w:pPr>
      <w:rPr>
        <w:rFonts w:ascii="Arial" w:hAnsi="Arial" w:cs="Arial"/>
        <w:b w:val="0"/>
        <w:bCs w:val="0"/>
        <w:sz w:val="18"/>
        <w:szCs w:val="18"/>
      </w:rPr>
    </w:lvl>
    <w:lvl w:ilvl="1">
      <w:numFmt w:val="bullet"/>
      <w:lvlText w:val="•"/>
      <w:lvlJc w:val="left"/>
      <w:pPr>
        <w:ind w:left="1655" w:hanging="202"/>
      </w:pPr>
    </w:lvl>
    <w:lvl w:ilvl="2">
      <w:numFmt w:val="bullet"/>
      <w:lvlText w:val="•"/>
      <w:lvlJc w:val="left"/>
      <w:pPr>
        <w:ind w:left="2729" w:hanging="202"/>
      </w:pPr>
    </w:lvl>
    <w:lvl w:ilvl="3">
      <w:numFmt w:val="bullet"/>
      <w:lvlText w:val="•"/>
      <w:lvlJc w:val="left"/>
      <w:pPr>
        <w:ind w:left="3803" w:hanging="202"/>
      </w:pPr>
    </w:lvl>
    <w:lvl w:ilvl="4">
      <w:numFmt w:val="bullet"/>
      <w:lvlText w:val="•"/>
      <w:lvlJc w:val="left"/>
      <w:pPr>
        <w:ind w:left="4876" w:hanging="202"/>
      </w:pPr>
    </w:lvl>
    <w:lvl w:ilvl="5">
      <w:numFmt w:val="bullet"/>
      <w:lvlText w:val="•"/>
      <w:lvlJc w:val="left"/>
      <w:pPr>
        <w:ind w:left="5950" w:hanging="202"/>
      </w:pPr>
    </w:lvl>
    <w:lvl w:ilvl="6">
      <w:numFmt w:val="bullet"/>
      <w:lvlText w:val="•"/>
      <w:lvlJc w:val="left"/>
      <w:pPr>
        <w:ind w:left="7024" w:hanging="202"/>
      </w:pPr>
    </w:lvl>
    <w:lvl w:ilvl="7">
      <w:numFmt w:val="bullet"/>
      <w:lvlText w:val="•"/>
      <w:lvlJc w:val="left"/>
      <w:pPr>
        <w:ind w:left="8098" w:hanging="202"/>
      </w:pPr>
    </w:lvl>
    <w:lvl w:ilvl="8">
      <w:numFmt w:val="bullet"/>
      <w:lvlText w:val="•"/>
      <w:lvlJc w:val="left"/>
      <w:pPr>
        <w:ind w:left="9172" w:hanging="202"/>
      </w:pPr>
    </w:lvl>
  </w:abstractNum>
  <w:abstractNum w:abstractNumId="3" w15:restartNumberingAfterBreak="0">
    <w:nsid w:val="00000405"/>
    <w:multiLevelType w:val="multilevel"/>
    <w:tmpl w:val="00000889"/>
    <w:lvl w:ilvl="0">
      <w:start w:val="1"/>
      <w:numFmt w:val="upperLetter"/>
      <w:lvlText w:val="%1."/>
      <w:lvlJc w:val="left"/>
      <w:pPr>
        <w:ind w:left="116" w:hanging="392"/>
      </w:pPr>
      <w:rPr>
        <w:rFonts w:ascii="Arial" w:hAnsi="Arial" w:cs="Arial"/>
        <w:b w:val="0"/>
        <w:bCs w:val="0"/>
        <w:color w:val="323232"/>
        <w:w w:val="99"/>
        <w:sz w:val="22"/>
        <w:szCs w:val="22"/>
      </w:rPr>
    </w:lvl>
    <w:lvl w:ilvl="1">
      <w:numFmt w:val="bullet"/>
      <w:lvlText w:val="•"/>
      <w:lvlJc w:val="left"/>
      <w:pPr>
        <w:ind w:left="1174" w:hanging="392"/>
      </w:pPr>
    </w:lvl>
    <w:lvl w:ilvl="2">
      <w:numFmt w:val="bullet"/>
      <w:lvlText w:val="•"/>
      <w:lvlJc w:val="left"/>
      <w:pPr>
        <w:ind w:left="2233" w:hanging="392"/>
      </w:pPr>
    </w:lvl>
    <w:lvl w:ilvl="3">
      <w:numFmt w:val="bullet"/>
      <w:lvlText w:val="•"/>
      <w:lvlJc w:val="left"/>
      <w:pPr>
        <w:ind w:left="3291" w:hanging="392"/>
      </w:pPr>
    </w:lvl>
    <w:lvl w:ilvl="4">
      <w:numFmt w:val="bullet"/>
      <w:lvlText w:val="•"/>
      <w:lvlJc w:val="left"/>
      <w:pPr>
        <w:ind w:left="4349" w:hanging="392"/>
      </w:pPr>
    </w:lvl>
    <w:lvl w:ilvl="5">
      <w:numFmt w:val="bullet"/>
      <w:lvlText w:val="•"/>
      <w:lvlJc w:val="left"/>
      <w:pPr>
        <w:ind w:left="5408" w:hanging="392"/>
      </w:pPr>
    </w:lvl>
    <w:lvl w:ilvl="6">
      <w:numFmt w:val="bullet"/>
      <w:lvlText w:val="•"/>
      <w:lvlJc w:val="left"/>
      <w:pPr>
        <w:ind w:left="6466" w:hanging="392"/>
      </w:pPr>
    </w:lvl>
    <w:lvl w:ilvl="7">
      <w:numFmt w:val="bullet"/>
      <w:lvlText w:val="•"/>
      <w:lvlJc w:val="left"/>
      <w:pPr>
        <w:ind w:left="7524" w:hanging="392"/>
      </w:pPr>
    </w:lvl>
    <w:lvl w:ilvl="8">
      <w:numFmt w:val="bullet"/>
      <w:lvlText w:val="•"/>
      <w:lvlJc w:val="left"/>
      <w:pPr>
        <w:ind w:left="8583" w:hanging="392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upperLetter"/>
      <w:lvlText w:val="%1."/>
      <w:lvlJc w:val="left"/>
      <w:pPr>
        <w:ind w:left="116" w:hanging="392"/>
      </w:pPr>
      <w:rPr>
        <w:rFonts w:ascii="Arial" w:hAnsi="Arial" w:cs="Arial"/>
        <w:b w:val="0"/>
        <w:bCs w:val="0"/>
        <w:color w:val="323232"/>
        <w:w w:val="99"/>
        <w:sz w:val="22"/>
        <w:szCs w:val="22"/>
      </w:rPr>
    </w:lvl>
    <w:lvl w:ilvl="1">
      <w:numFmt w:val="bullet"/>
      <w:lvlText w:val="•"/>
      <w:lvlJc w:val="left"/>
      <w:pPr>
        <w:ind w:left="1174" w:hanging="392"/>
      </w:pPr>
    </w:lvl>
    <w:lvl w:ilvl="2">
      <w:numFmt w:val="bullet"/>
      <w:lvlText w:val="•"/>
      <w:lvlJc w:val="left"/>
      <w:pPr>
        <w:ind w:left="2233" w:hanging="392"/>
      </w:pPr>
    </w:lvl>
    <w:lvl w:ilvl="3">
      <w:numFmt w:val="bullet"/>
      <w:lvlText w:val="•"/>
      <w:lvlJc w:val="left"/>
      <w:pPr>
        <w:ind w:left="3291" w:hanging="392"/>
      </w:pPr>
    </w:lvl>
    <w:lvl w:ilvl="4">
      <w:numFmt w:val="bullet"/>
      <w:lvlText w:val="•"/>
      <w:lvlJc w:val="left"/>
      <w:pPr>
        <w:ind w:left="4349" w:hanging="392"/>
      </w:pPr>
    </w:lvl>
    <w:lvl w:ilvl="5">
      <w:numFmt w:val="bullet"/>
      <w:lvlText w:val="•"/>
      <w:lvlJc w:val="left"/>
      <w:pPr>
        <w:ind w:left="5408" w:hanging="392"/>
      </w:pPr>
    </w:lvl>
    <w:lvl w:ilvl="6">
      <w:numFmt w:val="bullet"/>
      <w:lvlText w:val="•"/>
      <w:lvlJc w:val="left"/>
      <w:pPr>
        <w:ind w:left="6466" w:hanging="392"/>
      </w:pPr>
    </w:lvl>
    <w:lvl w:ilvl="7">
      <w:numFmt w:val="bullet"/>
      <w:lvlText w:val="•"/>
      <w:lvlJc w:val="left"/>
      <w:pPr>
        <w:ind w:left="7524" w:hanging="392"/>
      </w:pPr>
    </w:lvl>
    <w:lvl w:ilvl="8">
      <w:numFmt w:val="bullet"/>
      <w:lvlText w:val="•"/>
      <w:lvlJc w:val="left"/>
      <w:pPr>
        <w:ind w:left="8583" w:hanging="392"/>
      </w:pPr>
    </w:lvl>
  </w:abstractNum>
  <w:abstractNum w:abstractNumId="5" w15:restartNumberingAfterBreak="0">
    <w:nsid w:val="0A175227"/>
    <w:multiLevelType w:val="hybridMultilevel"/>
    <w:tmpl w:val="17AEAF58"/>
    <w:lvl w:ilvl="0" w:tplc="4ECC4194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6" w15:restartNumberingAfterBreak="0">
    <w:nsid w:val="0AB324BD"/>
    <w:multiLevelType w:val="hybridMultilevel"/>
    <w:tmpl w:val="95C64376"/>
    <w:lvl w:ilvl="0" w:tplc="40125314">
      <w:numFmt w:val="decimal"/>
      <w:lvlText w:val="%1"/>
      <w:lvlJc w:val="left"/>
      <w:pPr>
        <w:ind w:left="699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7" w15:restartNumberingAfterBreak="0">
    <w:nsid w:val="12CC4C85"/>
    <w:multiLevelType w:val="hybridMultilevel"/>
    <w:tmpl w:val="F21A9342"/>
    <w:lvl w:ilvl="0" w:tplc="BA1AF0E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56379"/>
    <w:multiLevelType w:val="hybridMultilevel"/>
    <w:tmpl w:val="59B01F38"/>
    <w:lvl w:ilvl="0" w:tplc="81D0719E"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58D7759"/>
    <w:multiLevelType w:val="hybridMultilevel"/>
    <w:tmpl w:val="3DA2E35A"/>
    <w:lvl w:ilvl="0" w:tplc="E9A27B86">
      <w:numFmt w:val="decimal"/>
      <w:lvlText w:val="%1"/>
      <w:lvlJc w:val="left"/>
      <w:pPr>
        <w:ind w:left="720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259BB"/>
    <w:multiLevelType w:val="hybridMultilevel"/>
    <w:tmpl w:val="A0CC56F2"/>
    <w:lvl w:ilvl="0" w:tplc="CDC811D0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1" w15:restartNumberingAfterBreak="0">
    <w:nsid w:val="31720E8D"/>
    <w:multiLevelType w:val="hybridMultilevel"/>
    <w:tmpl w:val="B3321D72"/>
    <w:lvl w:ilvl="0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12" w15:restartNumberingAfterBreak="0">
    <w:nsid w:val="35FA63B3"/>
    <w:multiLevelType w:val="hybridMultilevel"/>
    <w:tmpl w:val="164E0DB8"/>
    <w:lvl w:ilvl="0" w:tplc="CD9ECCC4">
      <w:start w:val="3"/>
      <w:numFmt w:val="upperRoman"/>
      <w:lvlText w:val="%1."/>
      <w:lvlJc w:val="left"/>
      <w:pPr>
        <w:ind w:left="900" w:hanging="720"/>
      </w:pPr>
      <w:rPr>
        <w:rFonts w:hint="default"/>
        <w:b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CAA006C"/>
    <w:multiLevelType w:val="hybridMultilevel"/>
    <w:tmpl w:val="0778E414"/>
    <w:lvl w:ilvl="0" w:tplc="A72EFE50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4" w15:restartNumberingAfterBreak="0">
    <w:nsid w:val="4B8F6225"/>
    <w:multiLevelType w:val="hybridMultilevel"/>
    <w:tmpl w:val="FEF6EC7A"/>
    <w:lvl w:ilvl="0" w:tplc="D2CA1D1C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5" w15:restartNumberingAfterBreak="0">
    <w:nsid w:val="56931787"/>
    <w:multiLevelType w:val="hybridMultilevel"/>
    <w:tmpl w:val="E6F4E0A2"/>
    <w:lvl w:ilvl="0" w:tplc="C796496A">
      <w:start w:val="1"/>
      <w:numFmt w:val="upperLetter"/>
      <w:lvlText w:val="%1."/>
      <w:lvlJc w:val="left"/>
      <w:pPr>
        <w:ind w:left="630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5B145CED"/>
    <w:multiLevelType w:val="hybridMultilevel"/>
    <w:tmpl w:val="424848BC"/>
    <w:lvl w:ilvl="0" w:tplc="6B4A8CCE">
      <w:numFmt w:val="decimal"/>
      <w:lvlText w:val="%1"/>
      <w:lvlJc w:val="left"/>
      <w:pPr>
        <w:ind w:left="720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147FA"/>
    <w:multiLevelType w:val="hybridMultilevel"/>
    <w:tmpl w:val="99087638"/>
    <w:lvl w:ilvl="0" w:tplc="87F4107A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8" w15:restartNumberingAfterBreak="0">
    <w:nsid w:val="681255AE"/>
    <w:multiLevelType w:val="hybridMultilevel"/>
    <w:tmpl w:val="033C7938"/>
    <w:lvl w:ilvl="0" w:tplc="A2423CA6">
      <w:numFmt w:val="decimal"/>
      <w:lvlText w:val="%1"/>
      <w:lvlJc w:val="left"/>
      <w:pPr>
        <w:ind w:left="720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632D0"/>
    <w:multiLevelType w:val="hybridMultilevel"/>
    <w:tmpl w:val="BECE84FA"/>
    <w:lvl w:ilvl="0" w:tplc="6AEA0D7C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0" w15:restartNumberingAfterBreak="0">
    <w:nsid w:val="70832A11"/>
    <w:multiLevelType w:val="hybridMultilevel"/>
    <w:tmpl w:val="6BE6B07C"/>
    <w:lvl w:ilvl="0" w:tplc="4B2AF82C">
      <w:numFmt w:val="decimal"/>
      <w:lvlText w:val="%1"/>
      <w:lvlJc w:val="left"/>
      <w:pPr>
        <w:ind w:left="1059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1" w15:restartNumberingAfterBreak="0">
    <w:nsid w:val="740414FE"/>
    <w:multiLevelType w:val="hybridMultilevel"/>
    <w:tmpl w:val="8E420276"/>
    <w:lvl w:ilvl="0" w:tplc="0E50664A">
      <w:numFmt w:val="decimal"/>
      <w:lvlText w:val="%1"/>
      <w:lvlJc w:val="left"/>
      <w:pPr>
        <w:ind w:left="720" w:hanging="360"/>
      </w:pPr>
      <w:rPr>
        <w:rFonts w:hint="default"/>
        <w:color w:val="3232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E10BF"/>
    <w:multiLevelType w:val="hybridMultilevel"/>
    <w:tmpl w:val="80CEE494"/>
    <w:lvl w:ilvl="0" w:tplc="1D4C5FE0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23" w15:restartNumberingAfterBreak="0">
    <w:nsid w:val="7C19177A"/>
    <w:multiLevelType w:val="hybridMultilevel"/>
    <w:tmpl w:val="255825EC"/>
    <w:lvl w:ilvl="0" w:tplc="A1FA7F18">
      <w:numFmt w:val="decimal"/>
      <w:lvlText w:val="%1"/>
      <w:lvlJc w:val="left"/>
      <w:pPr>
        <w:ind w:left="699" w:hanging="360"/>
      </w:pPr>
      <w:rPr>
        <w:rFonts w:hint="default"/>
        <w:color w:val="323232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23"/>
  </w:num>
  <w:num w:numId="9">
    <w:abstractNumId w:val="6"/>
  </w:num>
  <w:num w:numId="10">
    <w:abstractNumId w:val="13"/>
  </w:num>
  <w:num w:numId="11">
    <w:abstractNumId w:val="14"/>
  </w:num>
  <w:num w:numId="12">
    <w:abstractNumId w:val="17"/>
  </w:num>
  <w:num w:numId="13">
    <w:abstractNumId w:val="19"/>
  </w:num>
  <w:num w:numId="14">
    <w:abstractNumId w:val="22"/>
  </w:num>
  <w:num w:numId="15">
    <w:abstractNumId w:val="12"/>
  </w:num>
  <w:num w:numId="16">
    <w:abstractNumId w:val="8"/>
  </w:num>
  <w:num w:numId="17">
    <w:abstractNumId w:val="21"/>
  </w:num>
  <w:num w:numId="18">
    <w:abstractNumId w:val="16"/>
  </w:num>
  <w:num w:numId="19">
    <w:abstractNumId w:val="18"/>
  </w:num>
  <w:num w:numId="20">
    <w:abstractNumId w:val="20"/>
  </w:num>
  <w:num w:numId="21">
    <w:abstractNumId w:val="9"/>
  </w:num>
  <w:num w:numId="22">
    <w:abstractNumId w:val="15"/>
  </w:num>
  <w:num w:numId="23">
    <w:abstractNumId w:val="7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0E5A2"/>
  <w15:chartTrackingRefBased/>
  <w15:docId w15:val="{8A2612FB-23F8-400D-9B7B-02CFBEC84D10}"/>
</w:settings>
</file>

<file path=word/style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1" w:unhideWhenUsed="1"/>
    <w:lsdException w:name="heading 3" w:qFormat="1" w:semiHidden="1" w:uiPriority="1" w:unhideWhenUsed="1"/>
    <w:lsdException w:name="heading 4" w:qFormat="1" w:semiHidden="1" w:uiPriority="1" w:unhideWhenUsed="1"/>
    <w:lsdException w:name="heading 5" w:qFormat="1" w:semiHidden="1" w:uiPriority="1" w:unhideWhenUsed="1"/>
    <w:lsdException w:name="heading 6" w:qFormat="1" w:semiHidden="1" w:uiPriority="1" w:unhideWhenUsed="1"/>
    <w:lsdException w:name="heading 7" w:qFormat="1" w:semiHidden="1" w:uiPriority="1" w:unhideWhenUsed="1"/>
    <w:lsdException w:name="heading 8" w:qFormat="1" w:semiHidden="1" w:uiPriority="1" w:unhideWhenUsed="1"/>
    <w:lsdException w:name="heading 9" w:qFormat="1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1"/>
    <w:qFormat/>
    <w:pPr>
      <w:widowControl w:val="0"/>
      <w:autoSpaceDE w:val="0"/>
      <w:autoSpaceDN w:val="0"/>
      <w:adjustRightInd w:val="0"/>
      <w:spacing w:after="0" w:before="8" w:line="240" w:lineRule="auto"/>
      <w:ind w:left="876"/>
      <w:outlineLvl w:val="0"/>
    </w:pPr>
    <w:rPr>
      <w:rFonts w:ascii="Times New Roman" w:cs="Times New Roman" w:eastAsia="Times New Roman" w:hAnsi="Times New Roman"/>
      <w:b/>
      <w:bCs/>
      <w:sz w:val="54"/>
      <w:szCs w:val="54"/>
    </w:rPr>
  </w:style>
  <w:style w:styleId="Heading2" w:type="paragraph">
    <w:name w:val="heading 2"/>
    <w:basedOn w:val="Normal"/>
    <w:next w:val="Normal"/>
    <w:link w:val="Heading2Char"/>
    <w:uiPriority w:val="1"/>
    <w:qFormat/>
    <w:pPr>
      <w:widowControl w:val="0"/>
      <w:autoSpaceDE w:val="0"/>
      <w:autoSpaceDN w:val="0"/>
      <w:adjustRightInd w:val="0"/>
      <w:spacing w:after="0" w:before="46" w:line="240" w:lineRule="auto"/>
      <w:ind w:left="116"/>
      <w:outlineLvl w:val="1"/>
    </w:pPr>
    <w:rPr>
      <w:rFonts w:ascii="Footlight MT Light" w:cs="Footlight MT Light" w:eastAsia="Times New Roman" w:hAnsi="Footlight MT Light"/>
      <w:sz w:val="39"/>
      <w:szCs w:val="39"/>
    </w:rPr>
  </w:style>
  <w:style w:styleId="Heading3" w:type="paragraph">
    <w:name w:val="heading 3"/>
    <w:basedOn w:val="Normal"/>
    <w:next w:val="Normal"/>
    <w:link w:val="Heading3Char"/>
    <w:uiPriority w:val="1"/>
    <w:qFormat/>
    <w:pPr>
      <w:widowControl w:val="0"/>
      <w:autoSpaceDE w:val="0"/>
      <w:autoSpaceDN w:val="0"/>
      <w:adjustRightInd w:val="0"/>
      <w:spacing w:after="0" w:before="31" w:line="240" w:lineRule="auto"/>
      <w:ind w:hanging="579" w:left="1988"/>
      <w:outlineLvl w:val="2"/>
    </w:pPr>
    <w:rPr>
      <w:rFonts w:ascii="Arial" w:cs="Arial" w:eastAsia="Times New Roman" w:hAnsi="Arial"/>
      <w:b/>
      <w:bCs/>
      <w:sz w:val="32"/>
      <w:szCs w:val="32"/>
    </w:rPr>
  </w:style>
  <w:style w:styleId="Heading4" w:type="paragraph">
    <w:name w:val="heading 4"/>
    <w:basedOn w:val="Normal"/>
    <w:next w:val="Normal"/>
    <w:link w:val="Heading4Char"/>
    <w:uiPriority w:val="1"/>
    <w:qFormat/>
    <w:pPr>
      <w:widowControl w:val="0"/>
      <w:autoSpaceDE w:val="0"/>
      <w:autoSpaceDN w:val="0"/>
      <w:adjustRightInd w:val="0"/>
      <w:spacing w:after="0" w:line="240" w:lineRule="auto"/>
      <w:ind w:left="116"/>
      <w:outlineLvl w:val="3"/>
    </w:pPr>
    <w:rPr>
      <w:rFonts w:ascii="Tahoma" w:cs="Tahoma" w:eastAsia="Times New Roman" w:hAnsi="Tahoma"/>
      <w:sz w:val="32"/>
      <w:szCs w:val="32"/>
    </w:rPr>
  </w:style>
  <w:style w:styleId="Heading5" w:type="paragraph">
    <w:name w:val="heading 5"/>
    <w:basedOn w:val="Normal"/>
    <w:next w:val="Normal"/>
    <w:link w:val="Heading5Char"/>
    <w:uiPriority w:val="1"/>
    <w:qFormat/>
    <w:pPr>
      <w:widowControl w:val="0"/>
      <w:autoSpaceDE w:val="0"/>
      <w:autoSpaceDN w:val="0"/>
      <w:adjustRightInd w:val="0"/>
      <w:spacing w:after="0" w:line="240" w:lineRule="auto"/>
      <w:ind w:left="120"/>
      <w:outlineLvl w:val="4"/>
    </w:pPr>
    <w:rPr>
      <w:rFonts w:ascii="Arial" w:cs="Arial" w:eastAsia="Times New Roman" w:hAnsi="Arial"/>
      <w:b/>
      <w:bCs/>
      <w:sz w:val="28"/>
      <w:szCs w:val="28"/>
    </w:rPr>
  </w:style>
  <w:style w:styleId="Heading6" w:type="paragraph">
    <w:name w:val="heading 6"/>
    <w:basedOn w:val="Normal"/>
    <w:next w:val="Normal"/>
    <w:link w:val="Heading6Char"/>
    <w:uiPriority w:val="1"/>
    <w:qFormat/>
    <w:pPr>
      <w:widowControl w:val="0"/>
      <w:autoSpaceDE w:val="0"/>
      <w:autoSpaceDN w:val="0"/>
      <w:adjustRightInd w:val="0"/>
      <w:spacing w:after="0" w:before="59" w:line="240" w:lineRule="auto"/>
      <w:ind w:left="116"/>
      <w:outlineLvl w:val="5"/>
    </w:pPr>
    <w:rPr>
      <w:rFonts w:ascii="Arial" w:cs="Arial" w:eastAsia="Times New Roman" w:hAnsi="Arial"/>
      <w:b/>
      <w:bCs/>
      <w:sz w:val="24"/>
      <w:szCs w:val="24"/>
    </w:rPr>
  </w:style>
  <w:style w:styleId="Heading7" w:type="paragraph">
    <w:name w:val="heading 7"/>
    <w:basedOn w:val="Normal"/>
    <w:next w:val="Normal"/>
    <w:link w:val="Heading7Char"/>
    <w:uiPriority w:val="1"/>
    <w:qFormat/>
    <w:pPr>
      <w:widowControl w:val="0"/>
      <w:autoSpaceDE w:val="0"/>
      <w:autoSpaceDN w:val="0"/>
      <w:adjustRightInd w:val="0"/>
      <w:spacing w:after="0" w:line="240" w:lineRule="auto"/>
      <w:ind w:left="120"/>
      <w:outlineLvl w:val="6"/>
    </w:pPr>
    <w:rPr>
      <w:rFonts w:ascii="Arial" w:cs="Arial" w:eastAsia="Times New Roman" w:hAnsi="Arial"/>
      <w:sz w:val="24"/>
      <w:szCs w:val="24"/>
    </w:rPr>
  </w:style>
  <w:style w:styleId="Heading8" w:type="paragraph">
    <w:name w:val="heading 8"/>
    <w:basedOn w:val="Normal"/>
    <w:next w:val="Normal"/>
    <w:link w:val="Heading8Char"/>
    <w:uiPriority w:val="1"/>
    <w:qFormat/>
    <w:pPr>
      <w:widowControl w:val="0"/>
      <w:autoSpaceDE w:val="0"/>
      <w:autoSpaceDN w:val="0"/>
      <w:adjustRightInd w:val="0"/>
      <w:spacing w:after="0" w:line="240" w:lineRule="auto"/>
      <w:outlineLvl w:val="7"/>
    </w:pPr>
    <w:rPr>
      <w:rFonts w:ascii="Calibri" w:cs="Calibri" w:eastAsia="Times New Roman" w:hAnsi="Calibri"/>
      <w:b/>
      <w:bCs/>
    </w:rPr>
  </w:style>
  <w:style w:styleId="Heading9" w:type="paragraph">
    <w:name w:val="heading 9"/>
    <w:basedOn w:val="Normal"/>
    <w:next w:val="Normal"/>
    <w:link w:val="Heading9Char"/>
    <w:uiPriority w:val="1"/>
    <w:qFormat/>
    <w:pPr>
      <w:widowControl w:val="0"/>
      <w:autoSpaceDE w:val="0"/>
      <w:autoSpaceDN w:val="0"/>
      <w:adjustRightInd w:val="0"/>
      <w:spacing w:after="0" w:line="240" w:lineRule="auto"/>
      <w:ind w:left="119"/>
      <w:outlineLvl w:val="8"/>
    </w:pPr>
    <w:rPr>
      <w:rFonts w:ascii="Tahoma" w:cs="Tahoma" w:eastAsia="Times New Roman" w:hAnsi="Tahoma"/>
      <w:b/>
      <w:bCs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Pr>
      <w:rFonts w:ascii="Times New Roman" w:cs="Times New Roman" w:eastAsia="Times New Roman" w:hAnsi="Times New Roman"/>
      <w:b/>
      <w:bCs/>
      <w:sz w:val="54"/>
      <w:szCs w:val="54"/>
    </w:rPr>
  </w:style>
  <w:style w:customStyle="1" w:styleId="Heading2Char" w:type="character">
    <w:name w:val="Heading 2 Char"/>
    <w:basedOn w:val="DefaultParagraphFont"/>
    <w:link w:val="Heading2"/>
    <w:uiPriority w:val="1"/>
    <w:rPr>
      <w:rFonts w:ascii="Footlight MT Light" w:cs="Footlight MT Light" w:eastAsia="Times New Roman" w:hAnsi="Footlight MT Light"/>
      <w:sz w:val="39"/>
      <w:szCs w:val="39"/>
    </w:rPr>
  </w:style>
  <w:style w:customStyle="1" w:styleId="Heading3Char" w:type="character">
    <w:name w:val="Heading 3 Char"/>
    <w:basedOn w:val="DefaultParagraphFont"/>
    <w:link w:val="Heading3"/>
    <w:uiPriority w:val="1"/>
    <w:rPr>
      <w:rFonts w:ascii="Arial" w:cs="Arial" w:eastAsia="Times New Roman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1"/>
    <w:rPr>
      <w:rFonts w:ascii="Tahoma" w:cs="Tahoma" w:eastAsia="Times New Roman" w:hAnsi="Tahoma"/>
      <w:sz w:val="32"/>
      <w:szCs w:val="32"/>
    </w:rPr>
  </w:style>
  <w:style w:customStyle="1" w:styleId="Heading5Char" w:type="character">
    <w:name w:val="Heading 5 Char"/>
    <w:basedOn w:val="DefaultParagraphFont"/>
    <w:link w:val="Heading5"/>
    <w:uiPriority w:val="1"/>
    <w:rPr>
      <w:rFonts w:ascii="Arial" w:cs="Arial" w:eastAsia="Times New Roman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1"/>
    <w:rPr>
      <w:rFonts w:ascii="Arial" w:cs="Arial" w:eastAsia="Times New Roman" w:hAnsi="Arial"/>
      <w:b/>
      <w:bCs/>
      <w:sz w:val="24"/>
      <w:szCs w:val="24"/>
    </w:rPr>
  </w:style>
  <w:style w:customStyle="1" w:styleId="Heading7Char" w:type="character">
    <w:name w:val="Heading 7 Char"/>
    <w:basedOn w:val="DefaultParagraphFont"/>
    <w:link w:val="Heading7"/>
    <w:uiPriority w:val="1"/>
    <w:rPr>
      <w:rFonts w:ascii="Arial" w:cs="Arial" w:eastAsia="Times New Roman" w:hAnsi="Arial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1"/>
    <w:rPr>
      <w:rFonts w:ascii="Calibri" w:cs="Calibri" w:eastAsia="Times New Roman" w:hAnsi="Calibri"/>
      <w:b/>
      <w:bCs/>
    </w:rPr>
  </w:style>
  <w:style w:customStyle="1" w:styleId="Heading9Char" w:type="character">
    <w:name w:val="Heading 9 Char"/>
    <w:basedOn w:val="DefaultParagraphFont"/>
    <w:link w:val="Heading9"/>
    <w:uiPriority w:val="1"/>
    <w:rPr>
      <w:rFonts w:ascii="Tahoma" w:cs="Tahoma" w:eastAsia="Times New Roman" w:hAnsi="Tahoma"/>
      <w:b/>
      <w:bCs/>
      <w:sz w:val="21"/>
      <w:szCs w:val="21"/>
    </w:rPr>
  </w:style>
  <w:style w:styleId="BodyText" w:type="paragraph">
    <w:name w:val="Body Text"/>
    <w:basedOn w:val="Normal"/>
    <w:link w:val="BodyTextChar"/>
    <w:uiPriority w:val="1"/>
    <w:qFormat/>
    <w:pPr>
      <w:widowControl w:val="0"/>
      <w:autoSpaceDE w:val="0"/>
      <w:autoSpaceDN w:val="0"/>
      <w:adjustRightInd w:val="0"/>
      <w:spacing w:after="0" w:line="240" w:lineRule="auto"/>
      <w:ind w:hanging="360" w:left="820"/>
    </w:pPr>
    <w:rPr>
      <w:rFonts w:ascii="Verdana" w:cs="Verdana" w:eastAsia="Times New Roman" w:hAnsi="Verdana"/>
      <w:sz w:val="20"/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Pr>
      <w:rFonts w:ascii="Verdana" w:cs="Verdana" w:eastAsia="Times New Roman" w:hAnsi="Verdana"/>
      <w:sz w:val="20"/>
      <w:szCs w:val="20"/>
    </w:rPr>
  </w:style>
  <w:style w:styleId="ListParagraph" w:type="paragraph">
    <w:name w:val="List Paragraph"/>
    <w:basedOn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TableParagraph" w:type="paragraph">
    <w:name w:val="Table Paragraph"/>
    <w:basedOn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Header" w:type="paragraph">
    <w:name w:val="header"/>
    <w:basedOn w:val="Normal"/>
    <w:link w:val="HeaderChar"/>
    <w:uiPriority w:val="99"/>
    <w:unhideWhenUsed/>
    <w:pPr>
      <w:widowControl w:val="0"/>
      <w:tabs>
        <w:tab w:pos="4680" w:val="center"/>
        <w:tab w:pos="9360" w:val="right"/>
      </w:tabs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HeaderChar" w:type="character">
    <w:name w:val="Header Char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</w:rPr>
  </w:style>
  <w:style w:styleId="Footer" w:type="paragraph">
    <w:name w:val="footer"/>
    <w:basedOn w:val="Normal"/>
    <w:link w:val="FooterChar"/>
    <w:uiPriority w:val="99"/>
    <w:unhideWhenUsed/>
    <w:pPr>
      <w:widowControl w:val="0"/>
      <w:tabs>
        <w:tab w:pos="4680" w:val="center"/>
        <w:tab w:pos="9360" w:val="right"/>
      </w:tabs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customStyle="1" w:styleId="FooterChar" w:type="character">
    <w:name w:val="Footer Char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</w:rPr>
  </w:style>
  <w:style w:customStyle="1" w:styleId="marker" w:type="paragraph">
    <w:name w:val="marker"/>
    <w:basedOn w:val="Normal"/>
    <w:pPr>
      <w:shd w:color="auto" w:fill="FFFF00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widowControl w:val="0"/>
      <w:autoSpaceDE w:val="0"/>
      <w:autoSpaceDN w:val="0"/>
      <w:adjustRightInd w:val="0"/>
      <w:spacing w:after="0" w:line="240" w:lineRule="auto"/>
    </w:pPr>
    <w:rPr>
      <w:rFonts w:ascii="Segoe UI" w:cs="Segoe UI" w:eastAsia="Times New Roman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Segoe UI" w:cs="Segoe UI" w:eastAsia="Times New Roman" w:hAnsi="Segoe UI"/>
      <w:sz w:val="18"/>
      <w:szCs w:val="18"/>
    </w:rPr>
  </w:style>
  <w:style w:styleId="TableGrid" w:type="table">
    <w:name w:val="Table Grid"/>
    <w:basedOn w:val="TableNormal"/>
    <w:uiPriority w:val="39"/>
    <w:pPr>
      <w:spacing w:after="0" w:line="240" w:lineRule="auto"/>
    </w:pPr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Default" w:type="paragraph">
    <w:name w:val="Default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Calibr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3C1EB.E33A721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82C09-DA65-40E2-B75C-6F85FE2F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Lopez</dc:creator>
  <cp:keywords/>
  <dc:description/>
  <cp:lastModifiedBy>Anil Godhani</cp:lastModifiedBy>
  <cp:revision>253</cp:revision>
  <cp:lastPrinted>2020-01-08T19:40:00Z</cp:lastPrinted>
  <dcterms:created xsi:type="dcterms:W3CDTF">2020-01-21T20:42:00Z</dcterms:created>
  <dcterms:modified xsi:type="dcterms:W3CDTF">2022-12-20T10:22:00Z</dcterms:modified>
</cp:coreProperties>
</file>